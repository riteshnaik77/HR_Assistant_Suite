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topBorderTable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426"/>
      </w:tblGrid>
      <w:tr>
        <w:tblPrEx>
          <w:tblW w:w="5000" w:type="pc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700"/>
          <w:tblCellSpacing w:w="0" w:type="dxa"/>
        </w:trPr>
        <w:tc>
          <w:tcPr>
            <w:tcW w:w="11426" w:type="dxa"/>
            <w:shd w:val="clear" w:color="auto" w:fill="DAE4E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topbordercell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Style w:val="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/>
        <w:ind w:left="0" w:right="0"/>
        <w:rPr>
          <w:rFonts w:ascii="Georgia" w:eastAsia="Georgia" w:hAnsi="Georgia" w:cs="Georgia"/>
          <w:b/>
          <w:bCs/>
          <w:caps/>
          <w:color w:val="094D73"/>
          <w:sz w:val="70"/>
          <w:szCs w:val="70"/>
          <w:bdr w:val="none" w:sz="0" w:space="0" w:color="auto"/>
          <w:vertAlign w:val="baseline"/>
        </w:rPr>
        <w:sectPr>
          <w:pgSz w:w="11906" w:h="16838"/>
          <w:pgMar w:top="0" w:right="240" w:bottom="400" w:left="240" w:header="720" w:footer="720"/>
          <w:cols w:space="720"/>
        </w:sectPr>
      </w:pPr>
      <w:r>
        <w:rPr>
          <w:rStyle w:val="span"/>
          <w:rFonts w:ascii="Georgia" w:eastAsia="Georgia" w:hAnsi="Georgia" w:cs="Georgia"/>
          <w:b/>
          <w:bCs/>
          <w:caps/>
        </w:rPr>
        <w:t>RITESH</w:t>
      </w:r>
      <w:r>
        <w:rPr>
          <w:rFonts w:ascii="Georgia" w:eastAsia="Georgia" w:hAnsi="Georgia" w:cs="Georgia"/>
          <w:bdr w:val="none" w:sz="0" w:space="0" w:color="auto"/>
          <w:vertAlign w:val="baseline"/>
        </w:rPr>
        <w:t xml:space="preserve"> </w:t>
      </w:r>
      <w:r>
        <w:rPr>
          <w:rStyle w:val="span"/>
          <w:rFonts w:ascii="Georgia" w:eastAsia="Georgia" w:hAnsi="Georgia" w:cs="Georgia"/>
          <w:b/>
          <w:bCs/>
          <w:caps/>
        </w:rPr>
        <w:t>NAIK (B.E)</w:t>
      </w:r>
    </w:p>
    <w:p>
      <w:pPr>
        <w:pStyle w:val="bottombordername"/>
        <w:pBdr>
          <w:top w:val="none" w:sz="0" w:space="3" w:color="auto"/>
          <w:left w:val="none" w:sz="0" w:space="0" w:color="auto"/>
          <w:bottom w:val="single" w:sz="8" w:space="0" w:color="8DA6B6"/>
          <w:right w:val="none" w:sz="0" w:space="0" w:color="auto"/>
        </w:pBdr>
        <w:spacing w:before="0" w:after="0"/>
        <w:ind w:left="0" w:right="0"/>
        <w:rPr>
          <w:rFonts w:ascii="Georgia" w:eastAsia="Georgia" w:hAnsi="Georgia" w:cs="Georgia"/>
          <w:b w:val="0"/>
          <w:bCs w:val="0"/>
          <w:color w:val="000000"/>
          <w:sz w:val="2"/>
          <w:szCs w:val="2"/>
          <w:bdr w:val="none" w:sz="0" w:space="0" w:color="auto"/>
          <w:vertAlign w:val="baseline"/>
        </w:rPr>
      </w:pPr>
      <w:r>
        <w:rPr>
          <w:rFonts w:ascii="Georgia" w:eastAsia="Georgia" w:hAnsi="Georgia" w:cs="Georgia"/>
          <w:b w:val="0"/>
          <w:bCs w:val="0"/>
          <w:color w:val="000000"/>
          <w:bdr w:val="none" w:sz="0" w:space="0" w:color="auto"/>
          <w:vertAlign w:val="baseline"/>
        </w:rPr>
        <w:t> </w:t>
      </w:r>
    </w:p>
    <w:tbl>
      <w:tblPr>
        <w:tblStyle w:val="documentparentContainer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630"/>
        <w:gridCol w:w="690"/>
        <w:gridCol w:w="4106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663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left-boxsectionnth-child1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Professional Summary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25" style="width:331.5pt;height:9pt;margin-top:1pt;margin-left:0;mso-position-vertical-relative:line;position:absolute;z-index:-251658240" filled="t" fillcolor="#dae4ea" stroked="f">
                  <v:path strokeok="f"/>
                </v:rect>
              </w:pic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Motivated data scientist with 8+ years of experience in product &amp; sales. Passionate about building models that fix problems. Relevant skills include machine learning, problem solving, programming, and creative thinking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Work History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26" style="width:331.5pt;height:9pt;margin-top:1pt;margin-left:0;mso-position-vertical-relative:line;position:absolute;z-index:-251657216" filled="t" fillcolor="#dae4ea" stroked="f">
                  <v:path strokeok="f"/>
                </v:rect>
              </w:pic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Program Manager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10/2022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to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Current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PeopleLogic Business Solutions Pvt Ltd</w:t>
            </w:r>
            <w:r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Bengaluru, India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60"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Data Extraction &amp; Analysis: Developed a web scraping tool to extract job data, saving $6,000 annually.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Data-Driven Insights: Provided actionable insights for a monthly newsletter and supported business development, increasing onboarding by 50%.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Team Leadership: Led a cross-functional team of four in marketing and IT to achieve project goals.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CRM Optimization: Implemented CRM solutions, enhancing customer relationship management with data-driven strategies.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Analytics Management: Managed data reporting and analytics, driving informed decision-making and process improvements.</w:t>
            </w:r>
          </w:p>
          <w:p>
            <w:pPr>
              <w:pStyle w:val="documentpaddedline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Business Development Specialist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11/2020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to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09/2022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Open Financial Technologies</w:t>
            </w:r>
            <w:r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Bengaluru, KA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60"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Optimized onboarding and increased completion rates using data insights for high-potential companies.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Cross-sold products, tracked leads, and followed up based on data-driven actions.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Analyzed customer feedback and provided insights to the product team.</w:t>
            </w:r>
          </w:p>
          <w:p>
            <w:pPr>
              <w:pStyle w:val="documentpaddedline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Asst Manager - Incubation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08/2019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to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04/2020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Jain University Incubation Centre</w:t>
            </w:r>
            <w:r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Bengaluru, KA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60"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Launched fintech and retail-tech accelerator programs with Startupréseau and GVA-Russia.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Built partnerships with mentors, tech partners, and ecosystem players.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Attracted startups via targeted facebook campaigns</w:t>
            </w:r>
          </w:p>
          <w:p>
            <w:pPr>
              <w:pStyle w:val="documentpaddedline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Co-Founder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02/2018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to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06/2019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PocketTrucks Services Pvt Ltd</w:t>
            </w:r>
            <w:r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Bengaluru, KA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60"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Led daily operations, aligning business objectives with data-driven strategies.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Secured ₹10 lakh in fundraising to support product development.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Developed an MVP for real-time truck reservations.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Onboarded 190+ drivers within 2 months using various strategies</w:t>
            </w:r>
          </w:p>
          <w:p>
            <w:pPr>
              <w:pStyle w:val="documentpaddedline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Procurement Engineer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07/2016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to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01/2018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LKQ India Pvt Ltd</w:t>
            </w:r>
            <w:r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Bengaluru, KA</w:t>
            </w:r>
          </w:p>
          <w:p>
            <w:pPr>
              <w:pStyle w:val="divdocumentulli"/>
              <w:numPr>
                <w:ilvl w:val="0"/>
                <w:numId w:val="5"/>
              </w:numPr>
              <w:spacing w:before="60"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Optimized LKQ's bidding system using data analysis, achieving accurate price valuations and daily targets.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Supported process improvement by providing data-driven feedback for tool development.</w:t>
            </w:r>
          </w:p>
          <w:p>
            <w:pPr>
              <w:pStyle w:val="documentpaddedline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Graduate Apprentice Trainee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12/2014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to 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11/2015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Volvo Buses India Pvt Ltd</w:t>
            </w:r>
            <w:r>
              <w:rPr>
                <w:rStyle w:val="documentleft-box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Bengaluru, KA</w:t>
            </w:r>
          </w:p>
          <w:p>
            <w:pPr>
              <w:pStyle w:val="divdocumentulli"/>
              <w:numPr>
                <w:ilvl w:val="0"/>
                <w:numId w:val="6"/>
              </w:numPr>
              <w:spacing w:before="60" w:after="0" w:line="220" w:lineRule="atLeast"/>
              <w:ind w:left="200" w:right="0" w:hanging="183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Georgia" w:eastAsia="Georgia" w:hAnsi="Georgia" w:cs="Georgia"/>
                <w:b w:val="0"/>
                <w:bCs w:val="0"/>
                <w:i/>
                <w:iCs/>
                <w:color w:val="000000"/>
                <w:sz w:val="18"/>
                <w:szCs w:val="18"/>
              </w:rPr>
              <w:t>Led a team of 6 to develop and assemble prototype buses, delivering a proto bus for BMTC within the set timeframe</w:t>
            </w:r>
          </w:p>
          <w:p>
            <w:pPr>
              <w:pStyle w:val="documentleft-boxsectionnth-last-child1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 w:line="20" w:lineRule="atLeast"/>
              <w:ind w:left="0" w:right="0"/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69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leftbox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textAlignment w:val="auto"/>
              <w:rPr>
                <w:rStyle w:val="leftboxrightpaddingcell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41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left-boxsectionnth-child1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Contact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27" style="width:205.3pt;height:9pt;margin-top:1pt;margin-left:0;mso-position-vertical-relative:line;position:absolute;z-index:-251656192" filled="t" fillcolor="#dae4ea" stroked="f">
                  <v:path strokeok="f"/>
                </v:rect>
              </w:pict>
            </w:r>
          </w:p>
          <w:p>
            <w:pPr>
              <w:pStyle w:val="documentaddre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vanish/>
                <w:color w:val="000000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</w:rPr>
              <w:t xml:space="preserve">: 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</w:rPr>
              <w:t>India</w:t>
            </w:r>
            <w:r>
              <w:rPr>
                <w:rStyle w:val="documentaddressadrsDetails"/>
                <w:rFonts w:ascii="Georgia" w:eastAsia="Georgia" w:hAnsi="Georgia" w:cs="Georgia"/>
                <w:b w:val="0"/>
                <w:bCs w:val="0"/>
                <w:color w:val="000000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vanish/>
                <w:color w:val="000000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b/>
                <w:bCs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vanish/>
                <w:color w:val="000000"/>
              </w:rPr>
              <w:t>India</w:t>
            </w:r>
            <w:r>
              <w:rPr>
                <w:rStyle w:val="documentaddressadrsDetails"/>
                <w:rFonts w:ascii="Georgia" w:eastAsia="Georgia" w:hAnsi="Georgia" w:cs="Georgia"/>
                <w:b w:val="0"/>
                <w:bCs w:val="0"/>
                <w:vanish/>
                <w:color w:val="000000"/>
              </w:rPr>
              <w:t xml:space="preserve"> 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Phone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vanish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+91-9743952256</w:t>
            </w:r>
          </w:p>
          <w:p>
            <w:pPr>
              <w:pStyle w:val="documentpaddedline"/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Email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vanish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riteshnaik77@gmail.com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Websites, Portfolios, Profiles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28" style="width:205.3pt;height:9pt;margin-top:1pt;margin-left:0;mso-position-vertical-relative:line;position:absolute;z-index:-251655168" filled="t" fillcolor="#dae4ea" stroked="f">
                  <v:path strokeok="f"/>
                </v:rect>
              </w:pict>
            </w:r>
          </w:p>
          <w:p>
            <w:pPr>
              <w:pStyle w:val="divdocumentulli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183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https://www.linkedin.com/in/ritesh-naik/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20" w:lineRule="atLeast"/>
              <w:ind w:left="200" w:right="0" w:hanging="183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https://www.yantra-learning.com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20" w:lineRule="atLeast"/>
              <w:ind w:left="200" w:right="0" w:hanging="183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https://github.com/riteshnaik77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Skills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29" style="width:205.3pt;height:9pt;margin-top:1pt;margin-left:0;mso-position-vertical-relative:line;position:absolute;z-index:-251654144" filled="t" fillcolor="#dae4ea" stroked="f">
                  <v:path strokeok="f"/>
                </v:rect>
              </w:pict>
            </w:r>
          </w:p>
          <w:p>
            <w:pPr>
              <w:pStyle w:val="divdocumentparentContainerright-boxskliSecul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Python</w:t>
            </w:r>
          </w:p>
          <w:p>
            <w:pPr>
              <w:pStyle w:val="divdocumentparentContainerright-boxskliSeculli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SQL</w:t>
            </w:r>
          </w:p>
          <w:p>
            <w:pPr>
              <w:pStyle w:val="divdocumentparentContainerright-boxskliSeculli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Power BI</w:t>
            </w:r>
          </w:p>
          <w:p>
            <w:pPr>
              <w:pStyle w:val="divdocumentparentContainerright-boxskliSeculli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TensorFlow</w:t>
            </w:r>
          </w:p>
          <w:p>
            <w:pPr>
              <w:pStyle w:val="divdocumentparentContainerright-boxskliSeculli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Flask</w:t>
            </w:r>
          </w:p>
          <w:p>
            <w:pPr>
              <w:pStyle w:val="divdocumentparentContainerright-boxskliSeculli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Visualization</w:t>
            </w:r>
          </w:p>
          <w:p>
            <w:pPr>
              <w:pStyle w:val="divdocumentparentContainerright-boxskliSeculli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NLP</w:t>
            </w:r>
          </w:p>
          <w:p>
            <w:pPr>
              <w:pStyle w:val="divdocumentparentContainerright-boxskliSeculli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Generative AI</w:t>
            </w:r>
          </w:p>
          <w:p>
            <w:pPr>
              <w:pStyle w:val="divdocumentparentContainerright-boxskliSeculli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Machine Learning</w:t>
            </w:r>
          </w:p>
          <w:p>
            <w:pPr>
              <w:pStyle w:val="divdocumentparentContainerright-boxskliSeculli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Pandas</w:t>
            </w:r>
          </w:p>
          <w:p>
            <w:pPr>
              <w:pStyle w:val="divdocumentparentContainerright-boxskliSeculli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Deep Learning</w:t>
            </w:r>
          </w:p>
          <w:p>
            <w:pPr>
              <w:pStyle w:val="divdocumentparentContainerright-boxskliSeculli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Heroku</w:t>
            </w:r>
          </w:p>
          <w:p>
            <w:pPr>
              <w:pStyle w:val="divdocumentparentContainerright-boxskliSeculli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Git</w:t>
            </w:r>
          </w:p>
          <w:p>
            <w:pPr>
              <w:pStyle w:val="divdocumentparentContainerright-boxskliSeculli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Streamlit</w:t>
            </w:r>
          </w:p>
          <w:p>
            <w:pPr>
              <w:pStyle w:val="divdocumentparentContainerright-boxskliSeculli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Problem-solving</w:t>
            </w:r>
          </w:p>
          <w:p>
            <w:pPr>
              <w:pStyle w:val="divdocumentparentContainerright-boxskliSeculli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210"/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Langchain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Education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30" style="width:205.3pt;height:9pt;margin-top:1pt;margin-left:0;mso-position-vertical-relative:line;position:absolute;z-index:-251653120" filled="t" fillcolor="#dae4ea" stroked="f">
                  <v:path strokeok="f"/>
                </v:rect>
              </w:pic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egree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Bachelor of Engineering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07/2014</w:t>
            </w:r>
            <w:r>
              <w:rPr>
                <w:rStyle w:val="divdocumentjobdates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rFonts w:ascii="Georgia" w:eastAsia="Georgia" w:hAnsi="Georgia" w:cs="Georgia"/>
                <w:b/>
                <w:bCs/>
                <w:color w:val="000000"/>
                <w:sz w:val="18"/>
                <w:szCs w:val="18"/>
              </w:rPr>
              <w:t>Visvesvaraya Technological University</w:t>
            </w: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Internship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31" style="width:205.3pt;height:9pt;margin-top:1pt;margin-left:0;mso-position-vertical-relative:line;position:absolute;z-index:-251652096" filled="t" fillcolor="#dae4ea" stroked="f">
                  <v:path strokeok="f"/>
                </v:rect>
              </w:pict>
            </w:r>
          </w:p>
          <w:p>
            <w:pPr>
              <w:pStyle w:val="documentlef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iNeuron.ai, Built salary prediction model &amp; hosted on heroku platform, http://ineuron-salary-pred.herokuapp.com/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Languages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32" style="width:205.3pt;height:9pt;margin-top:1pt;margin-left:0;mso-position-vertical-relative:line;position:absolute;z-index:-251651072" filled="t" fillcolor="#dae4ea" stroked="f">
                  <v:path strokeok="f"/>
                </v:rect>
              </w:pic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ectionlangSecparagraphnotnativeLangParafieldfieldFRFM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English</w:t>
            </w:r>
            <w:r>
              <w:rPr>
                <w:rStyle w:val="documentsectionlangSecinfotilesecparagraphnotnativeLangParahide-colon-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:</w:t>
            </w: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ectionlangSecparagraphnotnativeLangParafieldfieldFRFM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Hindi</w:t>
            </w:r>
            <w:r>
              <w:rPr>
                <w:rStyle w:val="documentsectionlangSecinfotilesecparagraphnotnativeLangParahide-colon-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:</w:t>
            </w: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ectionlangSecparagraphnotnativeLangParafieldfieldFRFM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Kannada</w:t>
            </w:r>
            <w:r>
              <w:rPr>
                <w:rStyle w:val="documentsectionlangSecinfotilesecparagraphnotnativeLangParahide-colon-span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</w:rPr>
              <w:t>:</w:t>
            </w: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8DA6B6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ection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Georgia" w:eastAsia="Georgia" w:hAnsi="Georgia" w:cs="Georgia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Projects</w:t>
            </w:r>
            <w:r>
              <w:rPr>
                <w:rStyle w:val="documentsectiontitle"/>
                <w:rFonts w:ascii="Georgia" w:eastAsia="Georgia" w:hAnsi="Georgia" w:cs="Georgia"/>
                <w:b/>
                <w:bCs/>
                <w:caps/>
                <w:highlight w:val="white"/>
              </w:rPr>
              <w:t> </w:t>
            </w:r>
            <w:r>
              <w:pict>
                <v:rect id="_x0000_s1033" style="width:205.3pt;height:9pt;margin-top:1pt;margin-left:0;mso-position-vertical-relative:line;position:absolute;z-index:-251650048" filled="t" fillcolor="#dae4ea" stroked="f">
                  <v:path strokeok="f"/>
                </v:rect>
              </w:pict>
            </w:r>
          </w:p>
          <w:p>
            <w:pPr>
              <w:pStyle w:val="divdocumentulli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200" w:right="0" w:hanging="183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https://github.com/riteshnaik77?tab=repositories</w:t>
            </w:r>
          </w:p>
          <w:p>
            <w:pPr>
              <w:pStyle w:val="documentleft-boxsectionnth-last-child1bottomlowborder"/>
              <w:pBdr>
                <w:top w:val="none" w:sz="0" w:space="5" w:color="auto"/>
                <w:left w:val="none" w:sz="0" w:space="0" w:color="auto"/>
                <w:bottom w:val="single" w:sz="8" w:space="0" w:color="094D73"/>
                <w:right w:val="none" w:sz="0" w:space="0" w:color="auto"/>
              </w:pBdr>
              <w:spacing w:before="0" w:after="0" w:line="20" w:lineRule="atLeast"/>
              <w:ind w:left="0" w:right="0"/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Georgia" w:eastAsia="Georgia" w:hAnsi="Georgia" w:cs="Georgia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documentparentContainer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42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Georgia" w:eastAsia="Georgia" w:hAnsi="Georgia" w:cs="Georgia"/>
                <w:b w:val="0"/>
                <w:bCs w:val="0"/>
                <w:color w:val="00000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Georgia" w:eastAsia="Georgia" w:hAnsi="Georgia" w:cs="Georgia"/>
          <w:b w:val="0"/>
          <w:bCs w:val="0"/>
          <w:color w:val="000000"/>
          <w:bdr w:val="none" w:sz="0" w:space="0" w:color="auto"/>
          <w:vertAlign w:val="baseline"/>
        </w:rPr>
      </w:pPr>
    </w:p>
    <w:sectPr>
      <w:type w:val="continuous"/>
      <w:pgSz w:w="11906" w:h="16838"/>
      <w:pgMar w:top="400" w:right="240" w:bottom="400" w:left="2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Georgia">
    <w:charset w:val="00"/>
    <w:family w:val="auto"/>
    <w:pitch w:val="default"/>
    <w:sig w:usb0="00000000" w:usb1="00000000" w:usb2="00000000" w:usb3="00000000" w:csb0="00000001" w:csb1="00000000"/>
    <w:embedRegular r:id="rId1" w:fontKey="{718C09B8-07D5-4C84-B557-EBE17BE5B241}"/>
    <w:embedBold r:id="rId2" w:fontKey="{0D758F1C-B11B-49BC-A77E-B89F533FC460}"/>
    <w:embedItalic r:id="rId3" w:fontKey="{0CB5DA99-698A-4B4B-8BC9-683F0102E7D9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paragraph">
    <w:name w:val="document_paragraph"/>
    <w:basedOn w:val="Normal"/>
    <w:pPr>
      <w:pBdr>
        <w:top w:val="none" w:sz="0" w:space="5" w:color="auto"/>
      </w:pBdr>
    </w:pPr>
  </w:style>
  <w:style w:type="character" w:customStyle="1" w:styleId="topbordercell">
    <w:name w:val="topbordercell"/>
    <w:basedOn w:val="DefaultParagraphFont"/>
    <w:rPr>
      <w:shd w:val="clear" w:color="auto" w:fill="094D73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tblPr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420" w:lineRule="atLeast"/>
      <w:jc w:val="left"/>
    </w:pPr>
    <w:rPr>
      <w:b/>
      <w:bCs/>
      <w:caps/>
      <w:color w:val="094D73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pPr>
      <w:spacing w:line="500" w:lineRule="atLeast"/>
    </w:pPr>
  </w:style>
  <w:style w:type="paragraph" w:customStyle="1" w:styleId="documentheading">
    <w:name w:val="document_heading"/>
    <w:basedOn w:val="Normal"/>
    <w:pPr>
      <w:pBdr>
        <w:bottom w:val="none" w:sz="0" w:space="4" w:color="auto"/>
      </w:pBdr>
      <w:spacing w:line="220" w:lineRule="atLeast"/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color w:val="094D73"/>
      <w:spacing w:val="10"/>
      <w:sz w:val="20"/>
      <w:szCs w:val="20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94D73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pPr>
      <w:spacing w:line="3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b w:val="0"/>
      <w:bCs w:val="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ivdocumentjobcity">
    <w:name w:val="div_document_jobcity"/>
    <w:basedOn w:val="DefaultParagraphFont"/>
    <w:rPr>
      <w:b w:val="0"/>
      <w:bCs w:val="0"/>
    </w:rPr>
  </w:style>
  <w:style w:type="character" w:customStyle="1" w:styleId="divdocumentjobstate">
    <w:name w:val="div_document_jobstate"/>
    <w:basedOn w:val="DefaultParagraphFont"/>
    <w:rPr>
      <w:b w:val="0"/>
      <w:bCs w:val="0"/>
    </w:rPr>
  </w:style>
  <w:style w:type="character" w:customStyle="1" w:styleId="divdocumentjoblocation">
    <w:name w:val="div_document_joblocation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ocumentleft-boxsectionnth-last-child1bottomlowborder">
    <w:name w:val="document_left-box_section_nth-last-child(1)_bottomlowborder"/>
    <w:basedOn w:val="Normal"/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CNTC">
    <w:name w:val="document_right-box_SECTION_CNTC"/>
    <w:basedOn w:val="Normal"/>
    <w:pPr>
      <w:pBdr>
        <w:bottom w:val="none" w:sz="0" w:space="0" w:color="auto"/>
      </w:pBdr>
    </w:pPr>
  </w:style>
  <w:style w:type="paragraph" w:customStyle="1" w:styleId="documentaddress">
    <w:name w:val="document_address"/>
    <w:basedOn w:val="Normal"/>
    <w:pPr>
      <w:spacing w:line="220" w:lineRule="atLeast"/>
    </w:pPr>
    <w:rPr>
      <w:sz w:val="18"/>
      <w:szCs w:val="18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ocumentskliSecparagraphfirstparagraph">
    <w:name w:val="document_skliSec_paragraph_firstparagraph"/>
    <w:basedOn w:val="Normal"/>
    <w:pPr>
      <w:pBdr>
        <w:top w:val="none" w:sz="0" w:space="0" w:color="auto"/>
      </w:pBdr>
    </w:pPr>
  </w:style>
  <w:style w:type="character" w:customStyle="1" w:styleId="documentskliSecfieldp">
    <w:name w:val="document_skliSec_field_p"/>
    <w:basedOn w:val="DefaultParagraphFont"/>
  </w:style>
  <w:style w:type="paragraph" w:customStyle="1" w:styleId="divdocumentparentContainerright-boxskliSeculli">
    <w:name w:val="div_document_parentContainer_right-box_skliSec_ul_li"/>
    <w:basedOn w:val="Normal"/>
  </w:style>
  <w:style w:type="character" w:customStyle="1" w:styleId="divdocumentparentContainerright-boxskliSeculliCharacter">
    <w:name w:val="div_document_parentContainer_right-box_skliSec_ul_li Character"/>
    <w:basedOn w:val="DefaultParagraphFont"/>
  </w:style>
  <w:style w:type="character" w:customStyle="1" w:styleId="documentfltRight">
    <w:name w:val="document_fltRight"/>
    <w:basedOn w:val="DefaultParagraphFont"/>
  </w:style>
  <w:style w:type="paragraph" w:customStyle="1" w:styleId="documentskliSecparagraph">
    <w:name w:val="document_skliSec_paragraph"/>
    <w:basedOn w:val="Normal"/>
    <w:pPr>
      <w:pBdr>
        <w:top w:val="none" w:sz="0" w:space="0" w:color="auto"/>
      </w:pBdr>
    </w:pPr>
  </w:style>
  <w:style w:type="character" w:customStyle="1" w:styleId="divdocumentdegree">
    <w:name w:val="div_document_degree"/>
    <w:basedOn w:val="DefaultParagraphFont"/>
    <w:rPr>
      <w:b w:val="0"/>
      <w:bCs w:val="0"/>
    </w:rPr>
  </w:style>
  <w:style w:type="character" w:customStyle="1" w:styleId="divdocumentprogramline">
    <w:name w:val="div_document_programline"/>
    <w:basedOn w:val="DefaultParagraphFont"/>
    <w:rPr>
      <w:b w:val="0"/>
      <w:bCs w:val="0"/>
    </w:rPr>
  </w:style>
  <w:style w:type="character" w:customStyle="1" w:styleId="divdocumenteduc-secjobcity">
    <w:name w:val="div_document_educ-sec_jobcity"/>
    <w:basedOn w:val="DefaultParagraphFont"/>
    <w:rPr>
      <w:b w:val="0"/>
      <w:bCs w:val="0"/>
    </w:rPr>
  </w:style>
  <w:style w:type="character" w:customStyle="1" w:styleId="divdocumenteduc-secjobstate">
    <w:name w:val="div_document_educ-sec_jobstate"/>
    <w:basedOn w:val="DefaultParagraphFont"/>
    <w:rPr>
      <w:b w:val="0"/>
      <w:bCs w:val="0"/>
    </w:rPr>
  </w:style>
  <w:style w:type="character" w:customStyle="1" w:styleId="divdocumenteduc-secjobcountry">
    <w:name w:val="div_document_educ-sec_jobcountry"/>
    <w:basedOn w:val="DefaultParagraphFont"/>
    <w:rPr>
      <w:b w:val="0"/>
      <w:bCs w:val="0"/>
    </w:rPr>
  </w:style>
  <w:style w:type="paragraph" w:customStyle="1" w:styleId="documentlangSecparagraphfirstparagraph">
    <w:name w:val="document_langSec_paragraph_firstparagraph"/>
    <w:basedOn w:val="Normal"/>
    <w:pPr>
      <w:pBdr>
        <w:top w:val="none" w:sz="0" w:space="0" w:color="auto"/>
      </w:pBdr>
    </w:pPr>
  </w:style>
  <w:style w:type="character" w:customStyle="1" w:styleId="documentsectionlangSecparagraphnotnativeLangParafieldfieldFRFM">
    <w:name w:val="document_section_langSec_paragraph_not(.nativeLangPara)_field_fieldFRFM"/>
    <w:basedOn w:val="DefaultParagraphFont"/>
    <w:rPr>
      <w:b w:val="0"/>
      <w:bCs w:val="0"/>
    </w:rPr>
  </w:style>
  <w:style w:type="character" w:customStyle="1" w:styleId="documentsectionlangSecinfotilesecparagraphnotnativeLangParahide-colon-span">
    <w:name w:val="document_section_langSec_infotilesec_paragraph_not(.nativeLangPara)_hide-colon-span"/>
    <w:basedOn w:val="DefaultParagraphFont"/>
    <w:rPr>
      <w:b w:val="0"/>
      <w:bCs w:val="0"/>
    </w:rPr>
  </w:style>
  <w:style w:type="paragraph" w:customStyle="1" w:styleId="documentlangSecparagraph">
    <w:name w:val="document_langSec_paragraph"/>
    <w:basedOn w:val="Normal"/>
    <w:pPr>
      <w:pBdr>
        <w:top w:val="none" w:sz="0" w:space="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customStyle="1" w:styleId="bottom-box">
    <w:name w:val="bottom-box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NAIK (B.E)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fb9cefec-570c-4c83-aff6-6440120aca88</vt:lpwstr>
  </property>
  <property fmtid="{D5CDD505-2E9C-101B-9397-08002B2CF9AE}" pid="3" name="x1ye=0">
    <vt:lpwstr>eJcAAB+LCAAAAAAABAAUmTV25FAUBRekQEyhmJk7EzOzVj+eyImPuvX/e/dW2ThNMBwHwTCL4QyMorDA0yyBoygHIQTLiCn5kWYY9nBXfQJBSMlTtU2JfcAN5Qv2/PYfOhN1Rzh3w0JwJvuWBktmzilkeqQIbgmGhWCHdDPSONQjz9XL6a27nT4oZ+j3UTCFG9IE2eVfOd9pUspaSThbUFGHvtD+nZEtjP6izawhnPq0Wzr7JHAaVZRNQuO5Tqo</vt:lpwstr>
  </property>
  <property fmtid="{D5CDD505-2E9C-101B-9397-08002B2CF9AE}" pid="4" name="x1ye=1">
    <vt:lpwstr>i1c/nAy6TO0EtrmN+TmcRrBzlrQVoj68MpvOhItJd4GDSb+emHvUE9crZX1h5Q7HZei/1/mdq6fO75OLZC7TboJ0Kh1uX6BqninNOz/E4hvr+GVuB9hI7Y6A14ym4ooFyJc0ly9ZQLlZ7FPCxueWDRpnGf8MJy5z3k7kgrdDOSTDRamnTpRWpf6rxgHeIZlVf2VHvR6VD6MSqBv+EHQBCOGTDcsBd5WKDB6+uhND27/d35MoIfix/8ofLkIEJru</vt:lpwstr>
  </property>
  <property fmtid="{D5CDD505-2E9C-101B-9397-08002B2CF9AE}" pid="5" name="x1ye=10">
    <vt:lpwstr>c6h1jKO9Hoobi+0Fi2mH0ck5AU+bV6lGqegBIlKyi3SfMFxyBCGSvSDiWB536SMroSTPa+dj0O7TercLGw3CherkmV0zdXNOf7o42POs8+mP8GQA/m5vd3Gmmj039Z2VQqseoK1bx1OL0DaGEG/bi/k3/CvCyK5qvuUlFqw7lTkwaI8wnG1vp8cPq2FijlU5xlYf/tTO3BPgLEhK1yC7Ew6Xkz3HIhVbSKOg9dp6y5wqiwY8P8qp/ScO3R8qwZr</vt:lpwstr>
  </property>
  <property fmtid="{D5CDD505-2E9C-101B-9397-08002B2CF9AE}" pid="6" name="x1ye=100">
    <vt:lpwstr>BaUJrx3E6DX0+ZVinWoY+nRf2uvBMuFm9/rWh5bXhib7RQDNymuRwpGURYRvs+GOE5qEADoRFh4Hjf+8e2zw9ox4puBxAY0P7qKdnkdQK+71NXGmVVfnqN20uBoopKRae9rEYuDuuBVtpRrz4i0J0o9N/l5VpIZiAQOaBEmYW+z1e1KA/rkMQNUd9xHGrf19Q0Q5ZCyj/QfEETX1049G40H2ReEl6S7A6Hy01baEaJJktLl9wojOTNC5h2HpPlK</vt:lpwstr>
  </property>
  <property fmtid="{D5CDD505-2E9C-101B-9397-08002B2CF9AE}" pid="7" name="x1ye=101">
    <vt:lpwstr>h1BU3NEuWvaHh/7KdZyKEwdc6xxLti6O3wx5nOhL3JzwwiDw+1PV0z+2zExZ6kFvqep9UkPyV7SkM7AE6239VwxA85PmyiAIV+ogH7KaRkQIdxtoPr6/9D7Z/VM3DvEXBmor45w8aOWgwpDygtJ3wnhIwEk22L2sPn8FxGbfBxoTGOJM8Hlbtyn1b0GBZYJsBocdbiDp8mHkWO9rblGYdVi6oBEUmW5NGCEcofoVC+VCOjMdAa9KiOBiAg9reL5</vt:lpwstr>
  </property>
  <property fmtid="{D5CDD505-2E9C-101B-9397-08002B2CF9AE}" pid="8" name="x1ye=102">
    <vt:lpwstr>tlCo4ZEzD5M0wpdJULY2llcttq3DGlhe6ThnMkl97lxSY8Hd17lyas6Z2JKC1EB4qPYCJTTOApLXPaFFlJdSsI3A+nyXD+wIqEnFXyJyn4eo/hsoVYje1Kfd5bsHBPzUVQu00VPbleCkD21IS7MRNoElb3JUnQWyD6xbppRiPgmIYZChEEBd/Hy99pOBoFCEsOFQAznqQd54ZjZfZ4JlaG8iujjCr1vA2SmyN8WTK0IWFMbcsjG80Rl075dfsPA</vt:lpwstr>
  </property>
  <property fmtid="{D5CDD505-2E9C-101B-9397-08002B2CF9AE}" pid="9" name="x1ye=103">
    <vt:lpwstr>oonOOpGWAA7LveJgHMmuI4910WLX8fgY1kXfpyiMb64KdkciN3o5BAotO6/oWor5I7uwJXy0srBHPMKkLfO31Ldl+s1Nwr0Ld5x4slR9xmfkZsGSxkuSaV3swneG3gzH3Xby9rn3goyC2I8UwqGyvlWvs0RZHF1s/bpbqdeZjG9Cgw/9R+c9ujbDOrftsBkgKOD8nhaiA3eM5z38nbwB3wGjMAxATgfBX8MO2W7+ZZA416xOZTqEr085/wcoOTU</vt:lpwstr>
  </property>
  <property fmtid="{D5CDD505-2E9C-101B-9397-08002B2CF9AE}" pid="10" name="x1ye=104">
    <vt:lpwstr>gaCA7UpYzSwn656AwuYWcAiH1HmwbUdCG3jB0ynNp14kFTCCOmSM/QW6h+Xe9jV1TQLc8/Q5Py2/IQSdILQEzyP4GagEUs5imPUSsY/n8T6F6COsA7L6aWh2aF4k8xUb6bwgn3RtuxxQL8ckzVo9LI2V9NN1t+ygzem9gjJvzv/3DaYCaVhzFBBngjCd1aFSv9DYejSPYizkc/yeR7P7/d7FZ+qzezi+RLjuDaDIw7s523lLQqi8jFPaOI5g6w0</vt:lpwstr>
  </property>
  <property fmtid="{D5CDD505-2E9C-101B-9397-08002B2CF9AE}" pid="11" name="x1ye=105">
    <vt:lpwstr>kqQ8Qr1mI3AvaaKzxhd3ZObmMQWno6Jvge3dnid2c4LJAcsyaQZJguDTvBqhrvFsc/9O6sqF5wPLek66epcIQz60Y+ysc79G+ssBd5uKVS02cGH/NCzO9FWR+6pUu4n01a+bOOCcHtWTPrT27vwA3YtbsDNnuF7kG29leGIf49h5mOr9FzgLeC7/HKNG6met9zF724v4o13RSCS1g0ghcwahlwrmBDH00R9miwTZZoXzUex8IvNlQ8wzB6iNGUI</vt:lpwstr>
  </property>
  <property fmtid="{D5CDD505-2E9C-101B-9397-08002B2CF9AE}" pid="12" name="x1ye=106">
    <vt:lpwstr>iVCE9lv3Gv5IjV8q/MbW4cCA1BDL4WheOCypqIoizCqGMLGOlcwiwxvCVx1tnNqCF4+ZL9vLAT1STD6kXrk+2QrbLCuruWy8hTHZMUJjLdTly8GWUvco1IOzsXZ/LCQtbCVEzcLKUthBRCwHW+ue9Dvqj8PrP8hcfEKfjLkXjxG3+0pzRoOMh+57t61WqifJlZTa3Va/gAYMLw3Q+A3sVZqsSbPPU4UZCX4y9CANXcxuvdAp0r4XmR/+Av4+JyP</vt:lpwstr>
  </property>
  <property fmtid="{D5CDD505-2E9C-101B-9397-08002B2CF9AE}" pid="13" name="x1ye=107">
    <vt:lpwstr>287vPgA0lQQEvmYKRyw5pq1P/dA863q8NQvKkz7xPmqc/TJf5TWNwh8knRTyar75aG3lOMR7CyAwfsy+iYIoL7Y9uFM/spSrK3Drh0QuBnHSF8rlPdKrGMkyRElYcXi3719+vKL+zJPutG8d7QPFSWCE6nau6kNzJryyhw2r3Aui6JdVer+C73pfWGQQfpL95cJXLofzZ5sJrykaGM4YpMin37chEJKhchVboPxjbWapHLsBQV+I1Vw+3JKizBS</vt:lpwstr>
  </property>
  <property fmtid="{D5CDD505-2E9C-101B-9397-08002B2CF9AE}" pid="14" name="x1ye=108">
    <vt:lpwstr>VA1X7iZEcgvCuVRNkHVNmn6jNY886B6QvF7tpdrCMHhITQ0GqUjTz6xa/93HWogyvvRmu1jdy3h3cdDESo3Z9zD7fYUbfNWSMnS6ewum4CImd98aWa1FLdi2aLwpetrCZfCFcKeDU/Gl3Ah45nl+kbrq85oglXE/Gmhq1zlbifQ/XYIbiJUKHRzXWVDEYzdU8sQ61wEAdxVCldGcHW7Px2W9RwJyLSYgv3vx+O4bWkRNTdPVLJ4hednc/1/zqTC</vt:lpwstr>
  </property>
  <property fmtid="{D5CDD505-2E9C-101B-9397-08002B2CF9AE}" pid="15" name="x1ye=109">
    <vt:lpwstr>Hbfx9smLvb/VOWwPZs41Qwkrj5bwRiSpojopSX7nPLXn+P5OakFR5x2U8Fi3iqwsv8DGWpphfs8U98ovhHWPLgboj8W+QXogqpu5X1Z2+ZRvea9UY7HGVCUXc9vxaj0xRd19PtT89JFjLLTqSjhXBE2wpk2xpR+oZGjoZh1OU2PhEHgxl5Hz8bza0KZ01jEHHHJxmtWw+CX+8/NtGAeXsOh180bplbIAG7GPlMc7YrQ8D8NSQTc4vuVEUIXWo2x</vt:lpwstr>
  </property>
  <property fmtid="{D5CDD505-2E9C-101B-9397-08002B2CF9AE}" pid="16" name="x1ye=11">
    <vt:lpwstr>IaiiMN0XqrHcaFVMc7g2Gkr/CohHkfhr2u6jNXWph0+sUPU3sFosB8hDfqDxp1WbGK9K7IY4TiP3UDmb+JUXir52rE0marMpxkAbXdStC83nqaig4YnYZ/H5JSCE10poKJ92EWB5Ul7ja8Kt4iRAHgWiRl8+d+4v9rHWbuexp/moCU7aDsiD/7BtH5mi9p2P2MRmBEL5jf2PaPuIcDyxJg/QZIlwhxBuVuqbsfSPf5vrnIOv5iirF5ktnEiticD</vt:lpwstr>
  </property>
  <property fmtid="{D5CDD505-2E9C-101B-9397-08002B2CF9AE}" pid="17" name="x1ye=110">
    <vt:lpwstr>S0N8XWfv1W1j867O2CDIIYIw5G8mDO41Z8ftjUPlysOsm/stp0Plir3RiAU6ryiGntGf3S5PPu0jT1ZkeMGG6URqGRFiyOMYe8hru4ZqhpAd8xMMMZH5cGX3h7x2kvV9JET7fSive1j+rNWt1zC/7zgseb81NbtKbaU4zTbWuKkGlIpSF4E6I6NCwq7pt3h80DMuh2/+4c4z+LDAv+BpWsDuzRQuqcn1/S9TGKO2rydeBlASGUuPdvemzyOrK5x</vt:lpwstr>
  </property>
  <property fmtid="{D5CDD505-2E9C-101B-9397-08002B2CF9AE}" pid="18" name="x1ye=111">
    <vt:lpwstr>pvxSbI9t+xn8udhlBQJ2Y/YtsL9pKCpv5KzWuuxA728J2TBAP4LKqpMfAUsf2c6rgYre1M0iOYIK9fCRPJ8/Om5qn0/QjAUO9YIUZoo1hhV70zaT4akeNGWl2Knpxiy4dcUGbBtFJF/UO5Iw7p77T66jGg/5pD8zpJR2sH4cUka2sLRrRAYzQGoUwJy8WqDzskPYGuI5gOAetld3yu/wQZHFhSAUWZ4iONZ4g1uAKRJYEnyCgU0LSUsdXa9Eixb</vt:lpwstr>
  </property>
  <property fmtid="{D5CDD505-2E9C-101B-9397-08002B2CF9AE}" pid="19" name="x1ye=112">
    <vt:lpwstr>M+IKqqWseCK473xF2g2qrBXricUotcMnXYDUzAcCxeEiu1vs8eiqTdXuQNev/EOORQzBtQ3HZgFIvPF1KIvCGA2c4nfIqisiQgvAhKzkNPiTrjqoFZpAh1O2gp7j+2lg1FQB37+m7uLl1CCDolM3kcnBfGJvmGSTidL5yxof4Qnjhff8wdvI5+32+QjLxkfh77Zr4O/3pfeSiMQQgWwC7EvguYDlsZUKeAqq691XxGicGQRVM8fRemJGvdUFWgh</vt:lpwstr>
  </property>
  <property fmtid="{D5CDD505-2E9C-101B-9397-08002B2CF9AE}" pid="20" name="x1ye=113">
    <vt:lpwstr>qbVHyjJKKMpW35xGkgzNqmBq7TX5YiK6sEhtSgYNVy5qaYX82C52Jkkbb+ZvIFTxWPJDQPv+R0tzxwJw8vNYjWjXhZ4HGwGC/9BTNf6Ak+0Eify8+ocCREy6X7yLSlaRjYyVhXN5xG2bF9bEQp5afOvLrQXyd9kKcTg9fcDo0S6xfNYHKu5xkX6g9NkPLSragkXpG+1Tc7kjFVKR0TXoA/R3/iNN8yWzcp4e3HMImwsU+UQtRybVWRN59Cx3/AV</vt:lpwstr>
  </property>
  <property fmtid="{D5CDD505-2E9C-101B-9397-08002B2CF9AE}" pid="21" name="x1ye=114">
    <vt:lpwstr>cLCL/kWh6YsdMnIGPPuSMe0Sv9/wP9jshHTL5/2irANx4cFXv1bbfDPwRRqLfvhnsSM2Lk0lUcpWyRjFsacOL/t0VSMAcTaCocJt9HHQfdmmq49CcWUWBmiSoWaSjBfCrx1iQZ9qKg/G/HQZpmzju4OQi4xQpBvPWRdxDXNyRojw3NnJu4gdseS5nQpEBzaPiQ3R98KxoK7I/QxB3IEEOv5P0KTsurFCEa7waJh15KCzezxpHhrTdCDL/oZGR/N</vt:lpwstr>
  </property>
  <property fmtid="{D5CDD505-2E9C-101B-9397-08002B2CF9AE}" pid="22" name="x1ye=115">
    <vt:lpwstr>fC3rw2AeNqYARDk5e3YLum9MaTwNz6Vvq2VShlObn61ltzCTkty8HXrfsN3MG0IZ3EZrlCKoy7wvgW0L59kTqysaEq7PlpFPwjuEmvWTSih0PEtq6Aq0xQaWc2caSUUQniiYbQ1s+MaB+/e2A+cmTaSF833cU38LZ8I3wV8A9k4weqxpT/+5GajLUYhAPO2nJFA3sPu/zlU6l38brYIWAjBAZR6BEhzhPtaMnlw6AR45ygvfMELB6rxiusHsLjP</vt:lpwstr>
  </property>
  <property fmtid="{D5CDD505-2E9C-101B-9397-08002B2CF9AE}" pid="23" name="x1ye=116">
    <vt:lpwstr>2he60qP8MezAPfmP7l6UW4fyeRxs6fXvkSENqeOgWHSAR/21964li005eilDqUs0MrWe/VBnzKcbXSMCpVTpjlody5MqsNZVZwt1cNrMFMrYNT2X8u6Zd9VO1PVmdqJEqYAh4EGYbjTnFuzKJ/xzUJIxxkcUa5Egw+Acq5DH/LBUNeeZnwYzTmoIu108xQxTZq8plyhLfClYK9l1S6FdQjk4uYfAyp3u8PtPn7vFkr4mX3u8z93QQckBaPvlYFc</vt:lpwstr>
  </property>
  <property fmtid="{D5CDD505-2E9C-101B-9397-08002B2CF9AE}" pid="24" name="x1ye=117">
    <vt:lpwstr>IGTiS7JwDRhIIXcO5t+KtEJkpE0HZN1WyitXQF1VGdTKQ5WRDXin4jUEntCCx41Rj9Ue46U8yrTj0qYzm1gWU9TGenmjgpaW+V9cTKtKNJ7+I6vEjIzK9Q1+SnPS6r32h1UXANKejtj96bJhP+8mRISt7PhOJ//PwEyOdkk1eFci4kBR9YPBW5EtZjU99wXrUYv4pgJ8iN3Hr1b3iKuMtIq+l6iwjqPuwWWolqsJwgjgQHpy7gTLdR9Jf2H7X8f</vt:lpwstr>
  </property>
  <property fmtid="{D5CDD505-2E9C-101B-9397-08002B2CF9AE}" pid="25" name="x1ye=118">
    <vt:lpwstr>ZlAy45wcCUNyNtXJ49d02YUwfIb9pD1L3Lba/TxfB/jcS12RcGZrffh9PrhAGaT21rx6Bv9ZT2VozMoL2uLyqfPFz9UgY89Z9hBozEqbHYhnKV9zbxBuvpvFRQS943cx0UMAXxF9F1JY0K3siS8QtYMCN/eOt2krLElZpRjAoNMnCFnfJ5dPZZHPGAL/vRhSoIfYBX53307tIl+nJ1MMfEFCr/9GO2ikdUNNRMLOAIPJEQfAuezRHhoLPvEs3KT</vt:lpwstr>
  </property>
  <property fmtid="{D5CDD505-2E9C-101B-9397-08002B2CF9AE}" pid="26" name="x1ye=119">
    <vt:lpwstr>7wIextEeP+8Qk4BX+NjlkIM/qZUyv3lerH1/+L4wbLvU0dFxO8518+EjuA6CxybeMLDISfH4o3Ll/tCHw2tRFACFaZ3sAT6ieBEtSkuRgquyWN6DsrC5c29ErNUM5S8BmYzOkSdpnoghr99eRpij3xcJa1TNU37KAMY1zNH9jMw8Dct9UrRRctb02+LeoZoe6O94Uu+9aR4NF8SK0GYsxkdi4ohybH2lClJTIpgynOq8j7BoptK+J1p1FzOb0ON</vt:lpwstr>
  </property>
  <property fmtid="{D5CDD505-2E9C-101B-9397-08002B2CF9AE}" pid="27" name="x1ye=12">
    <vt:lpwstr>RQ00QlaVeGSaDvHNyhEH6Fn+oEmAxbqw+YNvGU9harcRc3WCDyr/WM2LBAouuwKWILuE+rOrs/tqdTzsbXhN9lNdSJIMPL0x9ndTYzjjoshqbHipeI0v5WZabhV4wYOkmFYFjdot7ClCXkmkgD9abClC+BjJyqphTD+F1I9ujQRuq0xer6KmeD5yVHAxBokDLQvFq1goEobigxj6XYtfCcio9EM58qjHeowjuHemv8M5nccbIzVZcfZH2sD6dx5</vt:lpwstr>
  </property>
  <property fmtid="{D5CDD505-2E9C-101B-9397-08002B2CF9AE}" pid="28" name="x1ye=120">
    <vt:lpwstr>zqTl5HVLUCDLT6mfPzCf820ArBUXf7AWhNTSellmfKwE/fywKE8ci9ef4SqYA2/FzJBPhA52aO9CBfs64vPt6dBk0CxKDze8+s8NVBwAsVeO5+0FVtay1qVmLBqIfsnukW7Ka7gZnnDNkLPmIDXQCZ2cP1welAKGUm4d+mrOV8uMNTU9uVmQJiDtHf99Tl752IkjiMAGp6qEP53H1jg+PB7L+nAnuPBbhc6KDIdGf6FxsfhodRQQn38Cted8kMH</vt:lpwstr>
  </property>
  <property fmtid="{D5CDD505-2E9C-101B-9397-08002B2CF9AE}" pid="29" name="x1ye=121">
    <vt:lpwstr>WMDdjTtWf9GYFPecwvxsDz65Mt3wuuOK+GsCy7VJ+j0vChHirJS39vemMnyLSRGQaZPNnET7503I1jTb7T99X5VeDipchgKALsAp8v6Y+gmWFa1yZRbBvHkFjmESrnHeTTRuHd7eEnM7KXjOdPdilRSlZ/DzcMywq7cySn2NkKbuoyXL8Ajd6gBLY4x6rmCfHXQ74BAMM7FZDKYpu3t3G2b/empOn3KI0E2Fdo2vslygTixr174zjlj4YXwDLhy</vt:lpwstr>
  </property>
  <property fmtid="{D5CDD505-2E9C-101B-9397-08002B2CF9AE}" pid="30" name="x1ye=122">
    <vt:lpwstr>/zUKCND/ow5zzS0r13F7mjDFP7BcyC1EdVDw/1AFkamI3kIggwq3HyRJmTmtSqopUXLr6m/EM6IQfA/Qq97etOrwf/FqGey5tfG3+uDPZMb7pVfAjfdu5cAQqLCan0IRFKbHuCImmaas9/MAT4YMnqTlhTSZCBY/glF9Yqf/y5sKpHtfBYkLFKx3wVkAfbiz8MBrsMJvn292A/9mOG15bNnauTrmBLBtIV/vdQzoHWYW0Qd9ty8YhncsEiTGdaP</vt:lpwstr>
  </property>
  <property fmtid="{D5CDD505-2E9C-101B-9397-08002B2CF9AE}" pid="31" name="x1ye=123">
    <vt:lpwstr>n0dPOm7L/dAN2kUbCck9d3H5WwfTRojLPT2w45fKLvUGzFkAD5HV/wG6x1UmyEeOetKkVEIH1KLB1MjvKZIBim+7DEntNNbw+riUzJvA8P071+iufXS1XOVcujeFeFbDD3o4oEad6yl/P5/ElN7guRHxtBTm9QiuhgEHDR4rORlQOn35yDlXvbjaIOC2pN8bMV9AmX5gTAphCf4J5a4Ie3BpDyjM7FLqkOElABzp2DwDnkOCtODjqckRUAOF4aj</vt:lpwstr>
  </property>
  <property fmtid="{D5CDD505-2E9C-101B-9397-08002B2CF9AE}" pid="32" name="x1ye=124">
    <vt:lpwstr>Eg0QMMKbOjlLNmtLxvA41MvBjyk01KDA+cOOvyfdWH2hFGAppHi2kpqS44F443sF+2FwcQ2qoAX9ElwZpMnSfetlrrQd5aGrvS3YKel4zPkBQRIQDYWuvkT6Ogwoc8X1OwtlQMlMcyy5Uwf4fV8uhQVcx0lOHeWfQxR8noJtQdLfgBwVGHf63HdZ+c10HfgtGOnFiFK2Pv7RzTQ2yZYbMKram59CKB3kP/d9kgvQiB4T36WDDmEzLOjS+kqxw/3</vt:lpwstr>
  </property>
  <property fmtid="{D5CDD505-2E9C-101B-9397-08002B2CF9AE}" pid="33" name="x1ye=125">
    <vt:lpwstr>9iVhtZSF0T1z91wfSBM1UyWAcEH4/rYJbk1L0SbbLPiKMxDw8l/NKW0sLhk2oc5nlplGKioedWpqDBLmltE5mYv7tLMBoEdDNbvzG/XV3fwcW1f0cRnlPGf0xpVj+JZtfAPQUrpLvodpOY/DGbsfITb0io40NFDItQAP8/x/qWVw6TOUcOn/B7fP5Z6pT+GAl/Bfz45yTLEGfPMVM7jSTpe7rv1CpK7oBDmvya29IaOA4c/9xFmMadzOav1NIUS</vt:lpwstr>
  </property>
  <property fmtid="{D5CDD505-2E9C-101B-9397-08002B2CF9AE}" pid="34" name="x1ye=126">
    <vt:lpwstr>rDq+87DGahAGz42ru1dLy3XbDEmcrCI6ng9452ktM86h8AawTw2SGgGUqLw2/ej5fgtA5J4V4+YpwZEMACcaUPcb99mglYueaH3LyRKN/iIZm5qxuZpFxfw/ZfNBg9uPADmw/ugxpjBeDZFS2EPmAF43WQADfVh3dHqpl2a8K/TMFSXjcHXiLYQC4w0DKjPVfUpDJJDMx8TsKAz70qIERNhHdROm3pxWNnF4+plmX3829cU1Et0kaNb8MCxqLS4</vt:lpwstr>
  </property>
  <property fmtid="{D5CDD505-2E9C-101B-9397-08002B2CF9AE}" pid="35" name="x1ye=127">
    <vt:lpwstr>qrB0MwH5IXrS60wXuHtCXrxV9Krov1pbi6KUds9TfkincUH2NTUgICb0vwN8yb5CnURvuInxuyNLKaZX2asc5ZshjMVo53jJXm4tThKNN4DV8+yMB/1I7jmzXpMBJ9VYOabnUHrhUG/EXxi6h3Xtd3csBzLFmA/tzSZw8rpmwaLshikjSt6pL54BV70vBjF1IJv4WFPMKVZQ6F5yr+t90+8iY5Wl0ZOTSVpo/JG8DzQj5gZ59UNabjYECm1Iqxj</vt:lpwstr>
  </property>
  <property fmtid="{D5CDD505-2E9C-101B-9397-08002B2CF9AE}" pid="36" name="x1ye=128">
    <vt:lpwstr>vuEYPaeWCV3YlMhJ+2AKMvqw8uP4oAhPa5eV47APhtQg9HXeF1QdNihem5UkCmFF7O39nc3XXnFVHHLxy5ZUlcqWY6yeTYLvX8gWk6f6UOExW4hQZvR7+K+uo4ZndIcasq6ryWgnsxstAh5KfJjR30LdoteD3DsUKd3Tt27QXljdSDTxZmVQj3brxuGFvF1/q+hSmnBbVTDfsP1T2n679DSYax8ZlgII5QW3LpFrE34TBDGl09uReP6Q22zgpTp</vt:lpwstr>
  </property>
  <property fmtid="{D5CDD505-2E9C-101B-9397-08002B2CF9AE}" pid="37" name="x1ye=129">
    <vt:lpwstr>nug5TuJ9D7FYpnOZuIkDiak0c8gaC/M1H2FfBQ8yP1FaIMaE48LCbApPiNwqcNAskn5X8NeN98XI3zuYCpPr1AQkf9jNuOR/UvE0jErlbEkI+hKGfgiu2jQcW9INsD5ILZHzIdMhWdROlH8RMlLWlKEmd0TWRziy+Wo6ePwyBM/7J2EVu4lIHXN5Sat06iZDQsPoXlssg/PbTWlnzII4JHDnm7ul5geaMtq/P5eqc4r/0yqHBN2vGHwhv38Uwf5</vt:lpwstr>
  </property>
  <property fmtid="{D5CDD505-2E9C-101B-9397-08002B2CF9AE}" pid="38" name="x1ye=13">
    <vt:lpwstr>h1GOFARvP+MjIDLDpVk1geB2Tfbvwr/9+e9RZfnAOhfF8pcKZSq7PAyzDaISPd17jRr/2JL5TSQMpXT30PMxu/iX3LaYrDHKReCurNH1UWE6kHZOh0/nO9nN3H5RQsGxDUCmXoxWPlnRT6Y6A0WjdRUeCspZnAdaC1mU73hzZZvG04/h8kBfOX6u4Y+yy5g/4ifxT8opC2QKFpypwPIQL9uaq454ncGv999pr3r7qlKB3LUi7E9k6OiP7BpVfz7</vt:lpwstr>
  </property>
  <property fmtid="{D5CDD505-2E9C-101B-9397-08002B2CF9AE}" pid="39" name="x1ye=130">
    <vt:lpwstr>X3RRwwMTRNO8doRL5fmCXuz8pD4M7kKwfm9fYR+YhyCFp/HIcuoMcaRwGbHB6wjXI+Qbfc+u7brW4Zuyg2+9QTf46M/HzG5ScSethzU2XKEgHGXRzsIMHtEwro3VWpok+27GgO0u9Di/2TvqA/5GirqaOOYpmeTGmwLhjiuYjOsHx+pJInFrskW+ahUY60vMGlDhKCZnAefT9DUeVPsC/1wjTzEXSWppY3/iwsn23MQVSCHE5jCCu/3LyQvXWr6</vt:lpwstr>
  </property>
  <property fmtid="{D5CDD505-2E9C-101B-9397-08002B2CF9AE}" pid="40" name="x1ye=131">
    <vt:lpwstr>uSIW4hsggajvVQdVaNxya1+ISHocOlMNnmtajWGcrYBCXBCiCbDkRWn6dusgMyHSsVxwnEUQk5Y/F6ulVW92bTZbO7zrSPmsamC5dIir0a4GMIVZP79lg647MJYkF3LkOqMr2j0Yvsk2N9mJwMh/1aTXShBmus0A977iH1RjvtdKyo3FWSEx/7rFxRN/AoLOyeJ7mmQYHhhK0IhLFRsS3wgO0nSD/5jT3Kcdz9p9EaKlfZw9va4KuIje6HL0ZXw</vt:lpwstr>
  </property>
  <property fmtid="{D5CDD505-2E9C-101B-9397-08002B2CF9AE}" pid="41" name="x1ye=132">
    <vt:lpwstr>R1reBa2dRs7qpISTWvaQoTLqfSkBdbkpUY3l1FWtqUQUg5FJQT8/Qh2EqxeXobImUR8ZDC8Vp/D8n+9scQbcEOe0W0MzFhLxmubvwinkg07uP0d9QI3cg41jD0s5GJoTxJU2Xq6pexfIP0P0y4lX3KRqOxWDB7fSmFZ9alLJoKzvz0rMzs+WKolinFaRDK2CtLKeioRBDTG26rzoTzfPzWbwyNHX4/als+RUrWn6MEneYnxTM2k8IiL3JWa34iQ</vt:lpwstr>
  </property>
  <property fmtid="{D5CDD505-2E9C-101B-9397-08002B2CF9AE}" pid="42" name="x1ye=133">
    <vt:lpwstr>OExaN/r8iKLkcqNY7dfdBY7+My/s0oDwq0szfKTBlrPDk7G1DI6E9LWyDMfdj1n6HiqElPUhb3gGvp6AA97bU45M9Tx+QTZ/e/avorLFlBaIoOiCCxiX4QePungGNu8voP28AsBbUqXv2Jij8UyEAyqp7sO2DOqWgXI8/dFQcx02MjpfRCraGvwn7zqNiU+juFvSnp6OpXktC4W46UjjQxmb6dLKuNzvphZR07oo7y/qDjKRamNvWDxApGWFxpO</vt:lpwstr>
  </property>
  <property fmtid="{D5CDD505-2E9C-101B-9397-08002B2CF9AE}" pid="43" name="x1ye=134">
    <vt:lpwstr>8zfKi2NPy1cOznEyJNjQl3aGXyV8ywOhJ0dKlzkl/zbj0wrVI44gVb75eYD5Xq1dj5fSDQsJIQ7W5+DT4+xPcC49GELK++ywh6dFuca549s2Qf5AYOGdXxSo4ElIzzSuyQe2AfLnQ4wjksVaS10knPbpczHwZJD8+T0ln2xIshfqFT5MO7H3f3PJv5ffzFANl7efhVwZF9vQccRegenNJ5Oz0j+dhcx0G5zAGG/ZibWX/iMani7vCYoa+q3M9Pb</vt:lpwstr>
  </property>
  <property fmtid="{D5CDD505-2E9C-101B-9397-08002B2CF9AE}" pid="44" name="x1ye=135">
    <vt:lpwstr>p+ow7E0jzOczSVpU2RF8zOTJak3NxmftUHoLMYv/Oeir2tv2Q2jiBjTwVzz++WbkQ+vOUoZhaf6Iz0CuLwXJXaV641VQIeIHoEPDEBfP/0d5QeUH+tiCZBIOXCMwmeozA8lX+mBdQlJ6Evl1aW9s5sCxcTRFVtPZ/NZN4yQ+83S8ZWpk6ITiJGm/sDf3EcKzryg5bd6b5J2xiOmARURFalmLM2gniZP1dEsK//cF5IxGcljd6ijLD6LeW7f7aHP</vt:lpwstr>
  </property>
  <property fmtid="{D5CDD505-2E9C-101B-9397-08002B2CF9AE}" pid="45" name="x1ye=136">
    <vt:lpwstr>Ss0wAQsgyB5jI7AUDKiuCCfOzkfOltP0ZzRhczvnEtwICiODuvBhZCev4Ezsb8ILGxGuww9N/mjWgVPgsI9YvoEGB63SBgQU6Hj3CMYJRWZrLedI9RXB8EGvcBKP3/La2YamSqRSqI9XjPnZfUqv5VainOeARL/hKtc6Qrv4on+sWmPObXRls4FPr2JCFnxgn31jsIF30P04y454UMWejKc9dO0FegVJsWYGDe2y8etce3G2atw82BxAwgzaUKK</vt:lpwstr>
  </property>
  <property fmtid="{D5CDD505-2E9C-101B-9397-08002B2CF9AE}" pid="46" name="x1ye=137">
    <vt:lpwstr>GRe1pt7BUxueD9mJCcN42FjD4CESqaGh684u3z0R4fHM04s1+u8N7HEn6/C2bc5XS172StAVFC6bB36B4F4NAczViMKeQDSL0HfpE57aMZ9QqqxlwxXdFlrirCCCjCOVsOdHaLxMk3LtO9kaLC1Bk0ExGSuCmJLhQxUp0gZl2LxIytkFZeaLlx4IjqpD7PD1EYUz4pX7iEqeVei1O+SWTovpaFAq8zoXhAkwkiL+IDK0ihnE8nRq8a2zW5K8PaW</vt:lpwstr>
  </property>
  <property fmtid="{D5CDD505-2E9C-101B-9397-08002B2CF9AE}" pid="47" name="x1ye=138">
    <vt:lpwstr>K3Qw0/1BS+L90M6FBba0PnEWoQWnU4RPCilum2k7GvmrcRwWWGpYT9Nbb1sdr0AxzeiocVl2AvMQ8tc/kL/RsPmcVgxXThOESEo6tisQ6Y7BkOX+jFdd+ZullJPq+3t3mUrxofPSmaUE9FnsjhrR4jyunVepVJ98xKozDfmxzhQ0jPPFcsKbYgS5nWqsgvJAMvW++V42h74qJ4Sc0p6WkeZj5cmWzGuktSgX8adX5hhPoqsYUDAl/4g1WSr6riA</vt:lpwstr>
  </property>
  <property fmtid="{D5CDD505-2E9C-101B-9397-08002B2CF9AE}" pid="48" name="x1ye=139">
    <vt:lpwstr>6P8zGIET/bkvhRKjYqp5h/M7MLVFZG5zCYw29ZbHJ0+2mSXZ96Fp5U0aWbrLWmqvd+ykHFRqRJWz7Q+FZMKzdUnVycYRteBQzkia73ktAVQhmKUeTuNaSDHG1HhQ3SnxwhZ9HH7X8zREAoHJ1b8toDpQwBeHsoZKuDrgcRZ2nFL0V3puSU/Nql9zvFm+ZeCkTdYlGeBxn5f4EL82tL8EKN95p9526/r7hrhc3wYreXUHbLW87eJ3hZSEz8QJ/dY</vt:lpwstr>
  </property>
  <property fmtid="{D5CDD505-2E9C-101B-9397-08002B2CF9AE}" pid="49" name="x1ye=14">
    <vt:lpwstr>8UigYkIGiBuLf12OxdmpiZogqOmPTYN4CzUMKQ6r0Tws/Mb3PI755KC1jxLZfaqIfGlM0bOvLJUMwJ66sdfxuiz+qjDIzwtSwkvbGYvs65snIAQREr3R81cVV1r1mPo4QK9jVumtbXRb5SsiR6YRWjIrbHmF2ZbDvA7hni0sIa708Ia/3vuzBQhSEUwj4nLxNq0CChd10UoQR+0qIqGzI3MZNmfHJ/r0qGaQq159RNUEh5f8gpnnO932zE/N3FW</vt:lpwstr>
  </property>
  <property fmtid="{D5CDD505-2E9C-101B-9397-08002B2CF9AE}" pid="50" name="x1ye=140">
    <vt:lpwstr>3bLL92qjvN4JfF6czPIlaUh0wqcDkoPOaiwornoHB91bzOu7c3nMZU8AdVdXjxP79yc1dP/1dCX5+LshwlTbIUhyzwl8kJoeFh1zQbISEgkbrK8Q9r59/dBFxgDYqPtdJhKbfFeFUVKm4qP8AK/mhJBP1YacMYdaL3cAjxum2rfrQZqiSSE5e7miQkA/xVPSVaFiu6Aip130whAcv+RwmudIb6FaWoi9FHOBz6hcEfC1lnRgXNCGuRnTAYc6MGE</vt:lpwstr>
  </property>
  <property fmtid="{D5CDD505-2E9C-101B-9397-08002B2CF9AE}" pid="51" name="x1ye=141">
    <vt:lpwstr>KEiCvCnst/k48oQw0Gj2tg2WZ390Xo2UNuV9JE83+zYthZuET5xzkahxlWrd1CzQNRQi4NQqTeYBGkAPCSqBVjKr6EPBSt59yhkVXzDvpULrEOtgsoqDhbkO+WbEHDQAGBC70R7XViTZTui3VBulR/neUHA2g8psUu8SaeVZ5Ylf2a/mGUTnTUY/zFJ0Dv6Vj7ueSyRHSHiOw/WGbshKDRFYqgUJZk8vwRiX+IJzkks1DS5yWXtpG6w5aLv3QJP</vt:lpwstr>
  </property>
  <property fmtid="{D5CDD505-2E9C-101B-9397-08002B2CF9AE}" pid="52" name="x1ye=142">
    <vt:lpwstr>C8V0IfD6Pg6ArSNtNegsc1JlZlhE/fs248oWwYSPpxaORZ6ENeIVINwRiKKgsBvFAeRWhRx916Lv2NQ85hZxxBFmJ+j2TjqQ6CiAbSsQ9aH+FI2MTJdh/gJxPTmutKARm1mE/RFX92hD3goWZOMwDT+x3KKR0lTVah5ZxYveOn83XTUEqYhXa84Sj8R6Jex6Q0SjEeUBaB+HhJxtSaR6ZNxDHB2rSvNxvrbfrC8e0fA7esAnNDl4GRBg2gRHGyK</vt:lpwstr>
  </property>
  <property fmtid="{D5CDD505-2E9C-101B-9397-08002B2CF9AE}" pid="53" name="x1ye=143">
    <vt:lpwstr>7JLiRMncGVwOfH0V/JmMJ+hMZpCZksLxdLPEY4FS2fL5Pl1CPZO2RALPlJlMZNDrFitfRV+YRE4Rko4oX+yvNKU6WLK1xAdc2s9kVZkYPRDH3vhOSB+FDcOpIG63uFUwni6BwuwbDXHdGcqeVD57ttJ9hwvqK63UMg+ho7M+jWQsBOTCO3cyONFTNUoWswlXXOkNFFII5HUyBwP9dJYUss4DWw8PPt5yNTVa2LnFyEmTafbQ5g+kLes3Bcee6gh</vt:lpwstr>
  </property>
  <property fmtid="{D5CDD505-2E9C-101B-9397-08002B2CF9AE}" pid="54" name="x1ye=144">
    <vt:lpwstr>z/tnLPDzvvS5ysL9uBnWIaNoQ25E8ANye4cB1NX4ZdVsTslZA5VOtQpXCJqjwuSSdUQctacCZvvp6MIXN3xUWqOpIjGarhznEFpSX7UQykQkvO6EDpnGzpqCRszIfD9Pqh5heWkd11TsDg3dDzR8ObY2hvb3xJ1ax0Vx1L1Iitjh6AAGaOb2qarH2LY1PeC9yQDDN0c0PPvaaICktLyy2vAgBSrv2wg3ZU86UsWJ3AtUKANSIXO/b5Nny2ipotN</vt:lpwstr>
  </property>
  <property fmtid="{D5CDD505-2E9C-101B-9397-08002B2CF9AE}" pid="55" name="x1ye=145">
    <vt:lpwstr>szdrNriXQ11YJmQf5pSWDExvkpLLYn8B3OSRa4sR+4yDk25sboB3gSWNzuO++YpWJBuvwyjQ2EtUCVwmV5JTdNsToq7SSl+8JSO3c8d/htLtvaFc7cSTQM2K3c2d4TWS5e7UGiZaSZe9+/9TcbW7xkxaANO8f9+PWWkxHnDS3CY5o82wvzxh9UbdeF8Ax+HSMkO6Y/FECLlH7vdNZAjYx76cXmGtS55cI+zsC2xPOK/nxviNrluz/Xo2CtwUm21</vt:lpwstr>
  </property>
  <property fmtid="{D5CDD505-2E9C-101B-9397-08002B2CF9AE}" pid="56" name="x1ye=146">
    <vt:lpwstr>w9eGP4ZX+fcMJ2892TVSvNj2VnokIz1fyn9zxQoPvx9YVJrlzjp2pqCow1oZi+CxFtiPgk6HHL7+prlT/MezPz2UtxZMSzC0jsVjcg8pUdSNx9bE0kRw1/Sf15Pnk3ivEQqISSF3bnaXbhw+Gxw7+84hazc89A5v7+EnOyrVGaSC0zRAzt38QsXGBPUnEYCz1lSi9botUthnj1DpCrRjXUrpzgenAN4k92Ta9Pae16jVO3ahYJbW+rQnMnOpy0t</vt:lpwstr>
  </property>
  <property fmtid="{D5CDD505-2E9C-101B-9397-08002B2CF9AE}" pid="57" name="x1ye=147">
    <vt:lpwstr>7O+6Tx0SHDrfZ4jmUpiZOS8tHIe3C9OQJGvdJ7dhtc4ESJF/pvFjo4xp8B5LDfz6IxmJ8PxiyL4RIurytXEnKp9N/poa4JQbT3TQV2lllY2a7P39ZmHmjI/WcV9GErlr9MlGAWuSCz0XYDYe1TFD6Jd8dtFYk1v2SfNq7Tnb0U0ZYBSv0V3F6OLy9tVLywMuqWIlyJ72MgVlyzX74cPkdYKLVq+IfL6W7dzVC0XDjsggEeJOw4LZkusNkhS5zja</vt:lpwstr>
  </property>
  <property fmtid="{D5CDD505-2E9C-101B-9397-08002B2CF9AE}" pid="58" name="x1ye=148">
    <vt:lpwstr>Hnf8wvIkDgRiVM4E5Ic8GNr7mHGA9GnWTJ7igDhBRIJ3awXG2d6Rc5rylDejjaRqbwYwjXjfXTP6p9rmoeGWjZoqiXfLc/VCKr6Yt5wAWTOlj9kYbiF3t7jHvr69iu8w7hZFiDk7IkRi8+15RMzkx7ikWi1YvVC+gUS1aOObJ+njHJwIpbJ/dOgkcmmH4PL1Vbi0nBCki5mfj+H2ss1LCnsJ+yli3e+WxXIAu6IrE9eoHUzR7bMBxRVI2pGvsW/</vt:lpwstr>
  </property>
  <property fmtid="{D5CDD505-2E9C-101B-9397-08002B2CF9AE}" pid="59" name="x1ye=149">
    <vt:lpwstr>vtBCFPL4bGLkWmYrIVL5KAJ9Acj9no/1ISrSkQXQUewOus/bUmxEveDcAhA3t8L0n8tl7IKNrY/R1/TsKUuXQH36l8YknVC8ZeJCJ+c1R2visjsQChM9SGizLGKCZlrH0vQBWFj032Jjyy+LejW5k3VqA7PHMD4ToPnUNibZjQKEruRC0PFD4q4JKpFh4H0rVtZbssRMzvpSVu2St24w3ByI7H/JcMLPyu77vJef2kO7kZ6rVfq2TicY+aawlCf</vt:lpwstr>
  </property>
  <property fmtid="{D5CDD505-2E9C-101B-9397-08002B2CF9AE}" pid="60" name="x1ye=15">
    <vt:lpwstr>ah7sFBnbV4iCRWolpqaQsj715UeP+LjsCd8dJ13/y4XS1kA/5lxqk0SSCUQxCmtT45o4pm8qGIfltG5wFBG9H5xOPnlXvPjy6Uv8oRzGbdRp9ecdnqH+QEbClZEZ0og7z6/Rg4nvivnhv7SYx+OM+tp5vnBo4ihwCLLdFQ9KRbOPs9Cvi2q1F4y2jMuJgLNHzMQW4B1cXKzDAjsjgCNeX5NnZixClfpzTEbikeuyxLxv5t1HwOLb+bnZxyYrNGv</vt:lpwstr>
  </property>
  <property fmtid="{D5CDD505-2E9C-101B-9397-08002B2CF9AE}" pid="61" name="x1ye=150">
    <vt:lpwstr>DG8pdN1E8JRj9OZxVsq+qr3f6UTk3AUwaLPF9zHKkEBXrbX1xqznPKUTkdunLL3Uv2dz5a5r2s+filG1yBZzaety50Mi2r0ChWqoVXPHWQGhRxGJxwKSQ2YguiD3fkJPbPDWBkIzz2Emu89d6fzQcD8jcMd333ASdVlby0TtCKZnGWO7nOnWF0b345MdzPWnJCly+P8qNwGmNpLP5WPrdDOidh9anC6nnWkzrAshTodEkRPulvwdCzNFkZO2v7H</vt:lpwstr>
  </property>
  <property fmtid="{D5CDD505-2E9C-101B-9397-08002B2CF9AE}" pid="62" name="x1ye=151">
    <vt:lpwstr>X9k568hiDDylgeDulM3Trg2wv4r0RvToZunbgua0x3p796aqmSkH+e38u4iNtVdcJBO+aDxS06y6wgBj88itnwj1UW9q+A4zPY0bzzu3hSYrkYTJtWXtmoZxGMlOJMuvV6waIXnokdvo8VVi9hq6sZIxqA2zyGW3MC58IE2cTRjdzJ+5HeZ3hGEkjOLI9Hv2lRvkueYeSkx+Sa/tdwqpZ9HkIDBcHM4awpjP40b3u6aAnlZu4A0lon1GpF1wVPB</vt:lpwstr>
  </property>
  <property fmtid="{D5CDD505-2E9C-101B-9397-08002B2CF9AE}" pid="63" name="x1ye=152">
    <vt:lpwstr>TdSK6nWKlOxYWcm0isJXWrsr9oqOY+xzJaaAyRjJkvWOejMgbmT57fsluKmviWwXvFoRtmdd0fqbXyuFBp6RuYh/IGAA40J1Kd0vFghhYUxEl2i1ac87EFx15y3Ff0rMT/naqRhhYwaixzp3G3Gyw1cunh8bHA3Ia+AF31L28N43+lNVNQD4F4FvkVG3jzsAMoB8lFUT/Qe8Vu4U6WsA9YKmFGF1YiR8thL8lhTLjThOqmTjS35ONaCei5Mbp/E</vt:lpwstr>
  </property>
  <property fmtid="{D5CDD505-2E9C-101B-9397-08002B2CF9AE}" pid="64" name="x1ye=153">
    <vt:lpwstr>JYzx1FQfgKZD/On6XowFDvHOIqtfV8rO9SB9cO2ewBsyC+an4bgrcm1inR51XzP2XzrCJxPUfnJFbep/7c7TDZAqTVTOYlLWJkttiS5vcyMPLOwDJynsmuZ7Vb7YtyQadfuX4ZNSEO7TxXw8uVr6Z1liIX+XMvv/+/QerI4/keJcAAA==</vt:lpwstr>
  </property>
  <property fmtid="{D5CDD505-2E9C-101B-9397-08002B2CF9AE}" pid="65" name="x1ye=16">
    <vt:lpwstr>v4IYcKnRfZYTeBU/RSltHvP9LFAMXc2zOxpf6aAY2MDuQlj14EO3XkRjaiwMxv7iBAonMRtGb13qLUp+Q/Kyd+GwxeVpPWRgXtzCWHJWJjnf7uf1dMlwe88w3+0hmUP4tjPkZ2pnBkv4Exnx6f1xuCIjP58NV9kDrtyfJkMCJshwR9V0vJfhd7pl6dU3lVk3w3UmfwC2MAD1QQf+dN/tV3rQ5muCJFcD4g8KkG/JePoVJPZyKhoKvxLddNnn7aX</vt:lpwstr>
  </property>
  <property fmtid="{D5CDD505-2E9C-101B-9397-08002B2CF9AE}" pid="66" name="x1ye=17">
    <vt:lpwstr>pIUpMzPoBp3nJjaCK1g5Bjfz8Zx4wzf4cTrst6jqFgnQhlUZ2Zf8SAVloBjztos1LKQtCDDS35l2U8nnb564WlG92hf8tMnT9MZiOd3++QtpnjU841A4SL8JiawSWYSPxn8hbh4JH8HuJxe/dZgtAEg90RcRlcTgwKtvVgrm/6ACmwRqhhvvXUaoBLizFw34VXl5HgI8ULrUq7mY5cIdRatuMXdD6mVWjzVfUP4Y1OzE74lSnnMnMknBRIgUAV/</vt:lpwstr>
  </property>
  <property fmtid="{D5CDD505-2E9C-101B-9397-08002B2CF9AE}" pid="67" name="x1ye=18">
    <vt:lpwstr>ExhFeQ839sokLJ3IurVNu6CEFLJIl/3dqYvgUuaxqGH7yPAoAeYC5TQzelo84CSLwCaqMoCHwP8BnAxsjclEMvhmKWcB3kFlO05qLBCY/Cu/EXAhKKQjRkzmvvGEdJ8k+ej7kka2yh/33CgXOFPDt6pSO77o1I0PGefUo6DEwpXmAD9ipga1/1zn4Y4aOiE0+4J1hzrW3k3R9E54HIM3YzaCuv9DU6AHSUYxONLsJS6q4g/IJdo3/ktlsQ90e1L</vt:lpwstr>
  </property>
  <property fmtid="{D5CDD505-2E9C-101B-9397-08002B2CF9AE}" pid="68" name="x1ye=19">
    <vt:lpwstr>u4fZnVkRWhROdvaZ2xanu8BpZYbmkLeBVi6EdckzV0VsHrnSZvUHCPi+gnr+laWCbh9fPu+VCMZNPKB/PEoHaxbEMaIbezSMrOi4IQ2Fc+oa1zCuUtcV7sOlDkgxtnuMSkvN8qSP1MLPMoMUlIlLvy6bVZ/hGDET8sbtyZe+Uu89HcrW74khBCHwGLry0MH3ISggelPkgyPFnyxALoP/SVmdTUM3Yu5hT9R9lf4bmt25Unv6fRsf8guiJo4uNbw</vt:lpwstr>
  </property>
  <property fmtid="{D5CDD505-2E9C-101B-9397-08002B2CF9AE}" pid="69" name="x1ye=2">
    <vt:lpwstr>kmE4JodeLkn34ulkPxSpx+D6L+jLX+m6YtoD5SfxLvan2AmBkVRDVrrflGNuPK9TBE/CFzN3LKrTOOkwauxMGwSyG18kkIFtAJ7p5UJgG3uR9tGLJx4OzO1E7NwSPVEOeVMgppE1mwxHpUYT4DVSl8Er325O37nmC5biZIT6SAKDZkOxD08Ar8EmB1ijVK/6inAtS6gBY+hrLIZHoxD77yBxXJUwRC4SDGz470SNrPt1P3YTKwnqfxEBZaPY656</vt:lpwstr>
  </property>
  <property fmtid="{D5CDD505-2E9C-101B-9397-08002B2CF9AE}" pid="70" name="x1ye=20">
    <vt:lpwstr>Wg9GxPTGijCMqr+cYdUouvkrYpUXu4NE3NZOwbGwwgmGld7C74ICS0HhY22Ahca7v5y22xrI+Jl7xRLWIvWtW6c9bMMm9P4iSZ+M0PTBJ6hCEXkSwTDrJyO/ZHgNwBsUGYCOjaMUVYsi7r7QmtRuuJFWTUbqKCNSe6e+srfJXPI0g8PBV0iUwNaLffLR49yd/VxL1zoF/sNWCEo0k3NsU1ebnxv7AdBhJF7Hg5li6LERSkmN8z4OJXcd9jaw0KD</vt:lpwstr>
  </property>
  <property fmtid="{D5CDD505-2E9C-101B-9397-08002B2CF9AE}" pid="71" name="x1ye=21">
    <vt:lpwstr>CMw7EpdD+ZeWEIO9P7x6r6Ia/9YDiNODDXbFrAAblxoRruRrVLVHxtHgfrQQH3Luc66XT4Z4bnFebKZW3cxLvFMOmIs7Samdv2BuFCqdHHfsYnFX+tFun2VTGFoMJYInj7dTn0j8g6wP4TJ0qS7ALBGoWUi4sAQeT4X2y+EDg/atKVqDiXGPtdVOB0/oRv40od8PV0ifgwC6+dYgsVs3VtyV7jb5sek55aYap/liD3CcLjf5g6IkRdNKUJiaTYL</vt:lpwstr>
  </property>
  <property fmtid="{D5CDD505-2E9C-101B-9397-08002B2CF9AE}" pid="72" name="x1ye=22">
    <vt:lpwstr>SufNsVY3Lp9CiNs7ktJgJcrjItLePe0enPiAvpoSX+HhXJVBZ8Ha1Xs9U4PmcKYc3HH4mRkzQkz4+rI1eVV0sG1d+UDJYck+qvmQJRhln6CfcNgJX4dMXuIxijrGOCBdKtwQvZNihN0pCJKb8EE7lB/QNiKhMbTyr0g166361yTukLMex/0CbIEYH5JkReYjQo16VjJzBLaQQCJfyX/72Ph2SGZCM/8RPhnsKfJGSw9cEC9opIEFYXQNVxmEyBF</vt:lpwstr>
  </property>
  <property fmtid="{D5CDD505-2E9C-101B-9397-08002B2CF9AE}" pid="73" name="x1ye=23">
    <vt:lpwstr>f6hVNwm3rfUMP+26zcofb7XBrFFsXVSqk9+4IuJT21uToxJ/fqgWmmaxoYPRZMbAgtwEfZxyrWnFIQIec4fGp0xHho0eZUmCsPIPgda8nIWRr1LtwSmzNkjHWI2oUeXJoZlN/+bqPjGSfayfH2vLN23J49mgAlIhLjAnJMf6x2zlEMbFb4QyxDrB6DwzDmWMGX6voe9MkghzcyLluYGSdiB2FNRtzJEvbaHyJ0071NfuyxcbfbhPy1EpOyx8D/z</vt:lpwstr>
  </property>
  <property fmtid="{D5CDD505-2E9C-101B-9397-08002B2CF9AE}" pid="74" name="x1ye=24">
    <vt:lpwstr>soxJnf9WSNLuP4KNu2/sSEb6Ve3pSN0OlVZ96Puc5buODYgwyh3wEAHdAl7/9lvVRrPQrNZFrcTJnY1eu6XdLxlWxRbdk7MrIbrSklIrqI367aDTema8d0TPJwnvpYWqij/3QDTE8s5fD6QJUhB1+WdrIyDYeRWqYpmLFRNwwahwhKev7CcBVMICBLVbk2q5F20XIUbpyobMSEXfpFb+WZ4QFnHLHr3AsSmQ/IW4/JIxewclmkNMqUisJPxZWfU</vt:lpwstr>
  </property>
  <property fmtid="{D5CDD505-2E9C-101B-9397-08002B2CF9AE}" pid="75" name="x1ye=25">
    <vt:lpwstr>3DHJ9l9Y1rGCZwt48bfLT5vGvn4Tyqgac8m671+4CNl2ixJC7ZVQ3S2oLJX3C15caNNuWjd0RgjnBBTUGBF0quoeX+y6ZRiOYQnpA4EJ4ZgllgQBzUwApzmA1dOnd8XFQ8D0BzIcs7VUSQdWwC35sKjZwEQp/EGq1Vq+ui6DPoOpQxLRmP1JPT9bUb3TIlOeDbc9wOrS8LwM/v0Vmtop/RHjISVmbwFMn463YoosJHC5GHuHlDpy2e1NrjRSMsN</vt:lpwstr>
  </property>
  <property fmtid="{D5CDD505-2E9C-101B-9397-08002B2CF9AE}" pid="76" name="x1ye=26">
    <vt:lpwstr>EjLo9p25MUCX8l3xnXQt8JyJXHt3FGX7TQvhcgUH3uhFsJOyBVy6zdIZBE5olc2iGBrGAmA03Ej97rPYIkALN84EjAZ019wmC9x+DAbLm2ft8xaJ12KymszmwBEhGGQkAjKLpTO686SnrooWF6FQoqow3RzuOeTLpK4tR+wJCR6WIKS4Twx2ZojoaFb48AVaG+RebBSzw9OOzKLR/F47tNl87jRf79sjatY3ipFor8sANkrVUdGdxh+Ji04kDg0</vt:lpwstr>
  </property>
  <property fmtid="{D5CDD505-2E9C-101B-9397-08002B2CF9AE}" pid="77" name="x1ye=27">
    <vt:lpwstr>GhoiJXkVHyP7wcmwBuYqYEa3hAP+bETILz33VVCuuTY5w77gxOwJkglC4mqxEgFvNr6zUMl/3s1uAC+1nlExRc5MH5WaZlM4RbIzwKDvqZlAGGPH7NSNN7pbnyRiym89+BHsB+W2G+GHwT5M0Zdrp7yq9fihVipXjtgAx72mAT/Y5pkrq8QmYUDqt2akv+kWuPXiYP+fhifRkmNyc/2dq5KmIOd4WQ7RAP3q4HG64shWCffi3Lf3ip7LnqsawX6</vt:lpwstr>
  </property>
  <property fmtid="{D5CDD505-2E9C-101B-9397-08002B2CF9AE}" pid="78" name="x1ye=28">
    <vt:lpwstr>0KmFzGCXYbecw5aLGil89OoFHNj1OPnJOEYwmDQ9/8N+MRPttPARYt3eLBjSxWEJQWX/IQxPbedinGcHTUHJyaxU0oClGv1mhMOa9kY2EMyHS44hU/CbIn26wSTyl5jM5O3E2hbvUVe+Jn4UwBItAP19Me6mGBT3mh1NYNQV2D9SWX6tGFKd0VO/nt6hP9nXca5llS4TTohMOXg0YIBXGGXcoQLkq8jpAxyT4DDoQDAcb/Kg/FUtCM2dOR1hHO+</vt:lpwstr>
  </property>
  <property fmtid="{D5CDD505-2E9C-101B-9397-08002B2CF9AE}" pid="79" name="x1ye=29">
    <vt:lpwstr>ENLYFa7l4US/RR1bzyD9U2oJuuhHkp2mZrApfxty8Xc2NkdXXbAx/64PF1PQnw9gxckR+L4gvzHD4+z2n9/HGicNgQZynfiRov55sIML2Z2hhBktF3CDMk3N66a3QNJl0qIVPGC6yClUa9k1TbxqDvHSt/iFMjT7DVjB5Ts7Ib7IDbxXHH7Xmf7VgF1tOBsKxQZeK1040PrRkPBtIBHIT3LyisfdxnebK/1pvpVdVspWl4EKlp6gigPC/XEhzlb</vt:lpwstr>
  </property>
  <property fmtid="{D5CDD505-2E9C-101B-9397-08002B2CF9AE}" pid="80" name="x1ye=3">
    <vt:lpwstr>UECZAekSTFHYBkbQVSdK0+T0BhXejOcZ57439Qk6UHUbywjnobhHmVFG8wYHR+rABsft+qduwIZs0hDzo8zrnkwi/pGZt6A5VkkEzvqx8+Syy59peyh7FP0OmUbXTKvI6rcpi7R1XWeW7nQZ0fAyqlllejxCGU1HAVla2470w8XbP3nrwCe217v5diJOt8cA8rqt5G3PO3P9Vk5eRTLchEpKl6Y5yR1/5vfmv1hBDypLIYwRlPuSOz7uGxctYHh</vt:lpwstr>
  </property>
  <property fmtid="{D5CDD505-2E9C-101B-9397-08002B2CF9AE}" pid="81" name="x1ye=30">
    <vt:lpwstr>sw4UfRU8MvUs3YVkeDr3kOOE1A0PUrflx2F6b7pgEwSsAGndTimrbXJSNNAucp+vJf1UCHtMGCEA1afsTftN4l9lC1G41E/Hng3qKLQW532vBPTfgJNEFi4wxtsKdoAf3xINxbx6NL0wRVQm2BfP+blS/aDJENJ9tXPglCfiwf1SyXXCXGY0WnduLbLz1A8ahGkBccthwCh3jm0fGlU/BKAs7B1Mh5nflL6bRvRuoc7D9Ky3jxcsgMI9fczfh6F</vt:lpwstr>
  </property>
  <property fmtid="{D5CDD505-2E9C-101B-9397-08002B2CF9AE}" pid="82" name="x1ye=31">
    <vt:lpwstr>OGmVcmSay8gRkEnQEFazkc4RFPK2I8yTBjDg2hfjRA3TXFbwJ5O5JF4RwVJmeKbHX4jEgXYnq4bXga80dmrEqh1oHwIJIDQVPzSflTCfl5KfrTGadEYcwOKk9UN/ymb5aWEvw+7LkWL3GEtuWZnBIg0v6oc/qTGVPtftKuKiiQRZSF5DISsNIjpdDunQK+MQa/wMXBrNR03dRAK0Ke+JGGHnEDV9pYlUzpF7dAuvaLEmmDcQ+vrLTOhg2Vn52BM</vt:lpwstr>
  </property>
  <property fmtid="{D5CDD505-2E9C-101B-9397-08002B2CF9AE}" pid="83" name="x1ye=32">
    <vt:lpwstr>pnghY910fESdqivIW/74dxPW2JtA04Cj0P4pRAl7/pkzX2vDDL7u6UaOqEmjmUhG3DxFLapsPZxD1xN6aW8XFubJ0pOV6OcNB6MN7lvasEZ+fO80x9lvnfsDOB4TDfDA/Vf8PC+MEv1+MY3PaJWR/Fjlt9XuwYxf6HP+k50iqLZ6SteO4JgAVenWPCpxTbk/5/TU9BMei4M3DFo8HLJwLny4EK/3YrtYGDXtTEBOKGGWkzlY0JmJFo6i2UvYDbz</vt:lpwstr>
  </property>
  <property fmtid="{D5CDD505-2E9C-101B-9397-08002B2CF9AE}" pid="84" name="x1ye=33">
    <vt:lpwstr>0goJyWiLohcxM85DNLJqkjCJJCY9uLF8OCwzd319gOp+vfwud+TX+4dXNZUPzo01Ai88BsTDKmaoj0fKWqV0R7JaDQuHiQf4cZ8OQ7q90mYFd7Eet+D/CwonvbzVT3mM8f4GgNBTVDJad3zBG9rz89DT97qQiBv6zR1a5Rn/vkdMPZTBG0ivjgXk2rHCO/l42ERhFuHn1rRzul0F49f4RwLxD7XzqI+5PTSWFfixI/W8jr84mynVA9oUCh/xa0R</vt:lpwstr>
  </property>
  <property fmtid="{D5CDD505-2E9C-101B-9397-08002B2CF9AE}" pid="85" name="x1ye=34">
    <vt:lpwstr>BedHOP/w/1ys6laC/WNxyinl5dQxOMN+G7RSNVL3e/dTXKUT1eTwZmbTbfejdHxlHpGkp/WIzulm6hL96nmWYDyJYugDKh2/MIPCVel4E05+e10+KXdK2JV0Z68qf+bQPA0qEQgOsxkg/QyZBuUC0GPQj7S7TEU44plerLcbEm/PYiujXfYEce9D6ci2BFZ5pSKjyyC1Hs/rr7F0VZbf+kl9vUdMSoxCw5ZYgGNunfIRrHEdc8Ag7UrbP++lvv9</vt:lpwstr>
  </property>
  <property fmtid="{D5CDD505-2E9C-101B-9397-08002B2CF9AE}" pid="86" name="x1ye=35">
    <vt:lpwstr>kKicVbdMG7nx916zfVaw5//qe8Fu+7PL2UMdnzzRM8/h3RBfIp/ARwKrxiilPcqQVUjpJWOMaMuOMaLf4OP2WymQUKq/w2Pewb6FnlueGAfGUakwRdNYMekpy5uqcEdM9B1FoDaEGxIhEBvzXefPiS64YTZwhwfUERjjqR/CwOJCYwsT4A6Ze7RhQKRZcA+6eB8ZiX03eP9VWuHl5VTkfWhfP2pjo9YDrw0PH8jXyG30tKGwJGB9Sv+WmrXS8ez</vt:lpwstr>
  </property>
  <property fmtid="{D5CDD505-2E9C-101B-9397-08002B2CF9AE}" pid="87" name="x1ye=36">
    <vt:lpwstr>3mudRYHQ9a584k+K+HDu9KMiSYjKgeAbiyhjsqW+H2qtEVnW0VrtOd7cEmy4sO7kIHs/mJR2QuRveTce4H88A3rbDRBqx6xY3U9rsfRN3P22UvrLzfn4y2A6Q7DjTg7roXAyodrjG5+l7kKiIUSlttzm50X3xbMyBgl/j68nvvVxbT0kZFz8bXS1EY11OLSYTwlxqYyjqmphDJj9X9wKnNmKPJOLDzKpAO9CAtS54WP6TRxuKL19BFFjMipLgw7</vt:lpwstr>
  </property>
  <property fmtid="{D5CDD505-2E9C-101B-9397-08002B2CF9AE}" pid="88" name="x1ye=37">
    <vt:lpwstr>ex8HAz5RyFm7ax/vbgN/0w39hBUi1njcxiAxGlKPj2cFDK7ciDQh/9/3w5hDM41+Y3x1If8HfGpoxuZwJdWObA81iwcpqgV+/sp3lgrz4arZf5tltlxR72gcFxeAOzfrIckLcxddFF9d/hHpFwMF1J7WaPB0xZAxfz5UlHvfdKFssQ9nHCo3zKyIau1NRvzt6qLQ+8baz6jMkoEiychrcejr8894tlckFV59Ba/G+QpzppDwNFIt7Tzw5FMyk0g</vt:lpwstr>
  </property>
  <property fmtid="{D5CDD505-2E9C-101B-9397-08002B2CF9AE}" pid="89" name="x1ye=38">
    <vt:lpwstr>2CKNAmljdDSJHoXL6UKuVDblCkhqdjzvc9zuZc6kS7WF1W2tqqwPJ2uJKwfHqAfyoycS6p76UnvjK5T1oWnqtmBqJlIajTP1xBbDFZ6IYwOV0h47P2xUdK7gMABbFGlLdPrVPW5JCf4XB4ZMe6nIv7tvQQHQMyoTTuwJPMrX/72HAIfqgsnw4wO5veLnFj/OpPT6xc9Ndqrzml2tYs1ntQ3bTouZd9pz07heltHVI4Lb1a7O66CJI+fnkpYTgsI</vt:lpwstr>
  </property>
  <property fmtid="{D5CDD505-2E9C-101B-9397-08002B2CF9AE}" pid="90" name="x1ye=39">
    <vt:lpwstr>D0giYH04doOJMNiUNFLtrbShkTpmiz0wsW9SyewppfK5uzBuZH5dBlSeBmzmXpYJsuwXU4piuMTZiz+RcHOJTIBrKmGOI/W96KUxoQ3JN4GJiHII4KCG6kZgkc9PeLYSyKWrr73t6d5aLvgLJ7I3uMDJ66j/wu2kmya3TVmQLOVUhyej3H50NOkNR2UjnoF8KBqEZaaIFa46wSviAedu1QsrSAOPEyiw6w3LlsyokZmfVRJdAEZ9e6aEcWcCbfw</vt:lpwstr>
  </property>
  <property fmtid="{D5CDD505-2E9C-101B-9397-08002B2CF9AE}" pid="91" name="x1ye=4">
    <vt:lpwstr>fjday7hEAj4m1BT9qAJH9XHAGcR2N+B58Sh618dA36K3trAsVWia2+ISgScG39zRXqTqFHTyyRPSUs5aBlj70Q5VQHnoxhIU1Q9JJb/j9UhyZ26oGS34fBpS+dmpIi4M9Ew0AAknF0Ay33kGRd1t5s2yCBIDgADFJ3vxbgHPFsEV+GKKZcDiGtFqMoiB/7R0jHTUI0QcZcn399yY4e0iMKvl86hO3tohZjLDK9JLrqN3Tzes4mxt58uIUWD9CsU</vt:lpwstr>
  </property>
  <property fmtid="{D5CDD505-2E9C-101B-9397-08002B2CF9AE}" pid="92" name="x1ye=40">
    <vt:lpwstr>GrZvxiXnNVNfns3SZin4MWRS4e4YopirOLBLdS5X4rP50JjpzPtZZtLE5ikdcQyT3wG6hGPoQZZpiuHo8y3s1IaPs2QFIvfe888I0EOXo/0LzBaE8ndbtJwZ6ZC7Jcge2D/0p+NGkZRcd4vfy1C/LtiATX+QRG1oVxsIKPiDXWF/5Dhnm+8W8Z31iJTmpPhwlPIIcfqn/rIRDGRchkWL8ttJoZtmCOu/vV7S7+NY2BJ/Ctq3X9+9At9evJiZBzV</vt:lpwstr>
  </property>
  <property fmtid="{D5CDD505-2E9C-101B-9397-08002B2CF9AE}" pid="93" name="x1ye=41">
    <vt:lpwstr>uRsKCRQoLSA4tasHHS1XPXbQ/f+ls2Vgn/6bhlldVKyre6Lu6A8t8ROg1tSJ2v/xLJd35fKynyzNwjDp4YzRergVDP9jXsYchDtisAJk4Qn0SyXph/hOC7EHqAiFa5E84NULs42ZUEMdV1e5NsTogY6avQ0Ia5vAB+P//V82O77jBB1wT1tGDtoINs0twZ2KXeSTwq72hCvyzW1Cy6wCFlHrhf3VSjjTi2WL1437PC7jFuv+YoeOokCsM/H2Q1Q</vt:lpwstr>
  </property>
  <property fmtid="{D5CDD505-2E9C-101B-9397-08002B2CF9AE}" pid="94" name="x1ye=42">
    <vt:lpwstr>zo0Hty1i9Qhwb070ufvtFCu/z+MD8J54E5XbqN3jCJcd6+uTBcM7JlCqhefbNvWLsIxt11/L80Uzjx2UhlinpAdfg3B1aPYM+/Uvp45+JoT176ZdAocz4kPdiCox2S+131Lauw6VINwxKQea+ln24Yzw62gbNsNvyr77Q8MdhI5wHCNo6abEmjX8LXAMfRfvq9/n261N46sUm/O/XG7yw7ZalUYg8u89hgUJI+DWRJ/yhPN/JxeMAr56euPo6gU</vt:lpwstr>
  </property>
  <property fmtid="{D5CDD505-2E9C-101B-9397-08002B2CF9AE}" pid="95" name="x1ye=43">
    <vt:lpwstr>6QZ/dqKK/oTgrnp4l99SmWJifdL6zttwD1W6Mrtew1BAM245VRH3T6Ch8iHcIkDspyNXB411MXvzx6usU49OiOh4pKv6rc5cnm4cqOmAw0nbx1ql5vt4528yM6gDbdqEnpyWyAP/U76LqMWVKCdR7d4fXb5wg6ntZxeWq+2fvJ9UeRHvMkLoonPOBXFfzVsUt7as333TXEePDiDEOtZokL9DhRnOgDZMboRnmEPIOFfN3EIP7URMA+UxPQoH9PR</vt:lpwstr>
  </property>
  <property fmtid="{D5CDD505-2E9C-101B-9397-08002B2CF9AE}" pid="96" name="x1ye=44">
    <vt:lpwstr>RAVp5Iy638fmgNvV1KAM5WdmP9nPMDiVgmmno8ACCszfY2n+WbaAXIrxw1QtMxQ5N9dlYYRAEDI/3J6mv87HjyyzPyFXgY8PTs2GShkCSLvyKzNHJmeGuezPDDeJ2YvKnX/W1b8Y/9O+kAdpXmS8ugFpfeMniQsbZ95W6tVABKKnHL/IgK1vFdveNzlQDSZ6PczQK81WW9BQwtEFsO7zEY0SzKibEa9qYlnQYyZWt7ROGkLttOK5yQXNKL7zKM1</vt:lpwstr>
  </property>
  <property fmtid="{D5CDD505-2E9C-101B-9397-08002B2CF9AE}" pid="97" name="x1ye=45">
    <vt:lpwstr>xN/FjE5Dc4O8MOAJH3i3Qdcju/FO+0vKpZo3NfzbK+XaPOFQ8ONI85rXDgWHdBG1yBmUzRkn/GQ3jrWA2PI1OXq1Sc5W3Cdiwnsshqe6YHbSZz2zmpVeOsPHfgXxL9AaqfBk7PKkTKOW+5rx+yr6m4vGXLt8ALilbAe4ftVktQwMOSG216THSCH53LaA7o0x86ViA9VzrizqX+sBzQnObeHnp3yiJQj8QQmOqyJnMSpVHuuXT62bZtk/z/cJoJN</vt:lpwstr>
  </property>
  <property fmtid="{D5CDD505-2E9C-101B-9397-08002B2CF9AE}" pid="98" name="x1ye=46">
    <vt:lpwstr>jXnvxmPqaZFhGpcULR5t7Oku5Ym7cPXmv52OIWk1aPqnR1YHBDuRyLC+yeku3vT9n9T4IB3r1GWObpT5BLJB/OwWcdezM3UTdBUno2g0iQZ6p31sL0KGAbujbtv5u09VNLKZBSl5Y7PdDXoJnQFHdFsB/uCpQ8DD9sDP/oz8K3jf8h00XGhOt6nJikN9HZUgasRWinYWLlwrClljKy3OeygyMHbOgVfAUPfxoMSpU19vavGayfWuEnvwJ3Cj1oZ</vt:lpwstr>
  </property>
  <property fmtid="{D5CDD505-2E9C-101B-9397-08002B2CF9AE}" pid="99" name="x1ye=47">
    <vt:lpwstr>40nXnDajHQpeeXA/bzieRQA3aAXYpYmZsgzo2nvWMaohiMwosZbw4cW2MFO+Vt3+NyvLsNszSQIVJxSRcByhMCtLeZCCMPmZBcNfPnYJ3LWTcMDAh44isuQDvHgsEJagGmG0ssSxcQQ8Gic1XEykXh3sAaFCxBOsubKSgLDX/VG5CbGYi3yw19U+KLUYhIjVlZTOfZBIpLN8PtGpP4PKD0y9ZsWu3iufLIBAJdACrChn9UhP3AycylxOeTSaCst</vt:lpwstr>
  </property>
  <property fmtid="{D5CDD505-2E9C-101B-9397-08002B2CF9AE}" pid="100" name="x1ye=48">
    <vt:lpwstr>OgJY670eaWJv2V5ZWVd1duxxnSZbzBvupZs2XY4kOO5yPIWPQoXk9tUIxA0NtQFWCjxu2xGdsk26U+sdKTgZ8oBmch1zJraFjey/04M1HZL/zFwD9ljoqO8vGPf09jpgWBw3kbITNgQ047sKKzizbiC0zZzvHHhhawrt07njcEwUXIvVR/68zD06OiQuqls0JsWAPAd4LfFbBP+NGUWID1V25uAbWKWz8XgRrF31cF1ZaV4MPd2eBjvJQ50qw5Z</vt:lpwstr>
  </property>
  <property fmtid="{D5CDD505-2E9C-101B-9397-08002B2CF9AE}" pid="101" name="x1ye=49">
    <vt:lpwstr>sfrEd+BJ/zPAVotYnu/nilqEGvULfj+UQXU/Iw8GBvkvnYp69+O5/qIZJU74xj3mJmZsFD5jJRDcIt2JuR+MlfppMIb1g1zkt22M8Nov1sVPlsJhaLM/w9MMUrClM41vScNfpWWUqwxQRLNJC81BtbxNSv0kGwT38lr+xqpzGhYPLoH0JCogO7oxQqInuQDrmfhaTaEpnaPn+I5lSMUlRJncuIlaposl7VBIvWxTuQWRKVWix28ZJ32vK0aAwB5</vt:lpwstr>
  </property>
  <property fmtid="{D5CDD505-2E9C-101B-9397-08002B2CF9AE}" pid="102" name="x1ye=5">
    <vt:lpwstr>hmo0O2gvZo9vM6Kx4SWzuFTqoIEmoat4ic4oW3hvMhYPj0+sNjdzg7Y9F/h4c2L9fM5lLe4Og8YvFoAJgVHQZOzSLCXIDhalmm4Vw+esXcAA9aqj4F321urJCUwiP/nScjVisBF5dgxIvMQm2Ex2DSS2NM/EN9ilsa+i3p5c+hqhrkB6uKzP5RHCNafIt+kMi/2I8S55s8zs22GZhf7IYfyi73kIPO+W6bp8E4kQkqjE22MLIwI0dnmyGfooNcH</vt:lpwstr>
  </property>
  <property fmtid="{D5CDD505-2E9C-101B-9397-08002B2CF9AE}" pid="103" name="x1ye=50">
    <vt:lpwstr>sZ+7SoSthSc8Iy3JdXoTmueBmBFowWtrEwRLL9QDs5bTkF9TsA72+UuHqz79gT3AqeFyuYouXhauKMMGzfrT1kGzcGttp1r1P/E+43BvsF+WXlplx7GDLixV7h+t4NLhenpo6hJnxeGTWfYTAOXKF2/beNc56CQbx8i1lDLdozpoHnlg4MhXL+KO1I1N6xH6+h11+v2VgbL696Un4qnAo2gTr9OZQF8XBLptfpvO4WnNUZr51RVII8elWEV71ET</vt:lpwstr>
  </property>
  <property fmtid="{D5CDD505-2E9C-101B-9397-08002B2CF9AE}" pid="104" name="x1ye=51">
    <vt:lpwstr>xR3SmlUhJPpQZ4Bv0+1H3bze+0/8BrghHjqbFT70nZ0gJcVvZD+/3mUhBKXbI0ECFYWSOvpyvEbrC9JQplkpRsWdqv8gExq1xzMKhbcRtU/jK0DMxJWS+BBUB0ugwzzJDyyWGx1//kRcf4I8JF+/agVJCSHXyywGLvi4hXq7QzxJzmVpy1hMpION0LuZvWtwthHOX95DBkg5mCteVbENq0KA6qIy4/hC2J0ycaOv3mbVPCwajcGto+tuTFjmPFt</vt:lpwstr>
  </property>
  <property fmtid="{D5CDD505-2E9C-101B-9397-08002B2CF9AE}" pid="105" name="x1ye=52">
    <vt:lpwstr>JkdcLEeS8YvQ3c6eek3PgMJZexedBlqUMckHVFAQ6CSHfgT/V9SRDo5NrOiASfoLSLIf3g4auTpEEQZmLu/2n9PP+93OuNvu9GNQqP1TZoShn8VIx2r8yrtQmYyVfC6aNFuOPvnTI2/RxU5xTsgVhLtoYjcNHC8OEvCVdC1JS7E8Kj7l7kHB/A+sdMtG+b8ewuB4Ja4/f4m0SoB8PJJNZbc7lCRfCe/jcOx+fkvjas1k1CqKkcqg0xhVBO/jkuE</vt:lpwstr>
  </property>
  <property fmtid="{D5CDD505-2E9C-101B-9397-08002B2CF9AE}" pid="106" name="x1ye=53">
    <vt:lpwstr>C6tLELNMDr+/T1i9ivT98omqQWUJbpZzgzfCYMdUWLapD/BngiFkDPIuoVW2NnR/LXwCDNJiQyQrprj8JT/uke0qR8M2sEkxmZf/BrjnhetzhVejLsjQoIKeUeQepPrENPmJQeDvdo/EHaU63vWrRiezHrlPLHq+xk6ALWFlO1SclCgWikd29pUvbM4cLjNDbAiHThaakhNeKLH2zQ66kj2MLq3nDunpCTeV+/IzEtxqSn41uYKSUiV4utnvxb4</vt:lpwstr>
  </property>
  <property fmtid="{D5CDD505-2E9C-101B-9397-08002B2CF9AE}" pid="107" name="x1ye=54">
    <vt:lpwstr>udnkLe+eTyv4kEXnb5PprBL/kAV8nKlB+Oth4TX2NFzCf+vEjuodeWPogk30z/W+wXAVZjcdRlZ5qzs3U+UjZABoQlpNRk70m9+V03wIzBO3rcRHKOC+sTkDp/LrD25hgpZ0g4HkLdcX8xq0qXjFSZyRAvVoxaQX0gA2dPYdcBHrZa/YuC2qpQUJ2ejWKhlZbt1jE+XxW24BxMEtwRv6Gn0LOUXCGD95d8sg3TtYi/8AxTnIrw7u7bDPdMNdy2V</vt:lpwstr>
  </property>
  <property fmtid="{D5CDD505-2E9C-101B-9397-08002B2CF9AE}" pid="108" name="x1ye=55">
    <vt:lpwstr>8RknchL1xxwuoZLjEgVP4LVBMTf11GraPai741FPCrrlBWEeAsZ/YbJI/mLJETgFg4DL7mjGDtUXNZ4JcdBBtb1IRxayZ5saWt2iywFIknHYp1VrEZZjHaVfNOaiJ1f+rokzz9YSScMsPlf96elt5Ix7zvv4++PMyEeHQgRMJL3bAcWPMndTnHZys/X//xmprv4b2hCJwho5a/+Q3hAuocamBgLKNq9/Dn/TEQY29lXrZcDiwnEK9ngUOIP1Hu1</vt:lpwstr>
  </property>
  <property fmtid="{D5CDD505-2E9C-101B-9397-08002B2CF9AE}" pid="109" name="x1ye=56">
    <vt:lpwstr>3CGHMtJYkF0BXM5DwpW8HfuSTBAMEFF0E96E2foSWvb8rgML6XuCSxFJwH/1JjMKdcWxMGsVJC7TSMNLRK39r7BUXagKZQzLpUxZuJANfDgcwEAf9Nlxv0V/7+oM3CX71T4FFP++oe3tom1O2NFFdToegb4HKbD1xpTK/cqMyrJ4jPAL+ykAkweQQON/iFQbH94p81gyOaRmlvTZUFyUpMMQuNr2b6U+9C9of1ma2b82wX82AnM5z2QpBwe3ekn</vt:lpwstr>
  </property>
  <property fmtid="{D5CDD505-2E9C-101B-9397-08002B2CF9AE}" pid="110" name="x1ye=57">
    <vt:lpwstr>eTeADX8m67PQAaXBhqk557c26xgXPJ9gt1I7qRquBHoJhhotrVOImi1UVIftYqRzu6tJhIjmisuXp3yOS5VcSx6X9BJkpDohQcw1qrEedDMwWMYuNlpVX3tRHN+v6m1TessuQzQwRu1S+3aoQmJTLagR6gOOLE2RoUSZ65MVbAcjvqD5j5ZYIWWPJ2NJiUQT75xdA+pBzQPzdF7EGefCTu7YfME6m9Np+SNzmfY6ymotsIujPxPjcacoie1wPMq</vt:lpwstr>
  </property>
  <property fmtid="{D5CDD505-2E9C-101B-9397-08002B2CF9AE}" pid="111" name="x1ye=58">
    <vt:lpwstr>AhItkaFUomTj0V0C3rPD84/1Ng0Oc5kG9QmwpjFK12ZTPTW3z+MPj3PcTedrqH1Uk/bycPTiQgXaUM+BwCC59YcGEAAfXfM1ulnDJ9nwznZ1TJJw1AASGczZPXpXx8J6iH2aCpsQld/0XK4ePWNKfhPdrcurbUUdhiUiU79WsVPf+j8g4CZGX4u3lL9/MRaJivgPsK/RJEW6/mKwyI5eXEB0BqiI6/FGfCSVLAIbSMyCAyIZz2GLh5HAoqaLy3N</vt:lpwstr>
  </property>
  <property fmtid="{D5CDD505-2E9C-101B-9397-08002B2CF9AE}" pid="112" name="x1ye=59">
    <vt:lpwstr>X9hPJOAevZJbvAD6KXEJ8ZXItFAa8SfSZn0ZPoox5Uh9M2/cPJTLAqeLEF82Gh/rGCSSgmhzUoZJM2F9SG4m6zA6xJUV33uaf8JBVHmLkfUrNb7W3U2R92RW/TbJGRDh4bJdIq3MhVKxQi3Ccv0Xc1cRNYkeUMWyq4mIR38uIAMot0l5D+0FmW30SCgy0FV8ytl2GvgEPYHT/u8F+pmGWcHvpXXkVtecsFhIyGJBoXXqHL7ztvaIAtkP5BnwDH6</vt:lpwstr>
  </property>
  <property fmtid="{D5CDD505-2E9C-101B-9397-08002B2CF9AE}" pid="113" name="x1ye=6">
    <vt:lpwstr>YWFf12scSNBgRvpgZb1W8vCV2MNyqYpArQ9Tf6FZ77NknZZZKJSmCB+LCTSv1YRiFTU3FZVQgY+asRdLzgorRJcFYG5O/8UO4cUZ5jYE99M03M9RFhuMnbsuILMZhGVIDSkNc+xtJ6CjNfttRCOHzQekrUXzb7eCbiIZ52CV55OXnZ+fATwrO07c8Sqxn5DBYRSkw2EZBHiTMsEep5YK1C3ll7golZnFBiMqq8w731P2z8TTeq+UsPrkJiUpB1h</vt:lpwstr>
  </property>
  <property fmtid="{D5CDD505-2E9C-101B-9397-08002B2CF9AE}" pid="114" name="x1ye=60">
    <vt:lpwstr>+rUezpy1jOlputxz/aQuo/qce84qt8ZQsfVMCoELDQtlIk4/bsSGk3TdcxP8241bOk1kH1E9uUWC3FG3GTWrU/K+kiEiGzY+W85iK67fAvcZLM4inaVW4K9Cb3depj9jPaNM2B6J7EEVer05zFPE8Lkh+kpvZmUUtCLOYArgsFXeXrHeZOlrhReIVptKFsMOyobofhdhoY+vHi82XdIYCVg+9GudWIWqIclqxhLBjxS0HJPeEu7H+RJ+yhwzSHm</vt:lpwstr>
  </property>
  <property fmtid="{D5CDD505-2E9C-101B-9397-08002B2CF9AE}" pid="115" name="x1ye=61">
    <vt:lpwstr>B4ULc4n37quFeEIMXBE9d21kHhjzLa/TWn79jVopyj+zL3jRGhBmBEon0Ev0dFMqaKc/nyx9v95XmnhbViM+hb+nwxNgag7WwyBkfujuxiyxlQw++JigZVuWNnVdoEF1Yqu+JkYkpdihpkTkUj/cYG0yOC9jKpVkhwwdPCMJOjp9+i7XeEXXAAbR7lPs7gz2ffPX75utIfh2LH9hv7Wu+252Fplqt3C53lsqV5C61MNzn48YQRT4QMvETaZmlBe</vt:lpwstr>
  </property>
  <property fmtid="{D5CDD505-2E9C-101B-9397-08002B2CF9AE}" pid="116" name="x1ye=62">
    <vt:lpwstr>L4TUwRvXreKRQczMpD4u5UjXuFbzpwZFV4oPxxlg5GlQffR89tbfQOi/uTl/62hcps9uL5r9JzLS7+RhUrPWrJTa3I4mvBtil36AGbRKFXGLMU9CnkVD7Q9nG117aPWpvWGKMQuwAts2iG916TeQzebkVWanioKhxlSOiEon656z/IUWk45BrhuicD3vq9jhbstykj2jf350gKN2X3c19RzVqyFjbc1yVIJ1p80IHv+7CdjhJAuc1ik88qjJroT</vt:lpwstr>
  </property>
  <property fmtid="{D5CDD505-2E9C-101B-9397-08002B2CF9AE}" pid="117" name="x1ye=63">
    <vt:lpwstr>9Nqo04yc31/jSeZRbIzPkUge2uWHQ4aFKG4gydOtX7trj5BSYmjkkvLLm8Ej2UyqmOwqZwG5Hq03mukpcqEC/boJdqo+FbZyKDId8JBH9rkhYBEVHx0uXbVf5chdCjF8ostJxOBfKrg4WqBY9gCMCIVKYYqqRIu1Enhe8NKRQzZWAjC6yWPh++BvWXE2SYptKRfWBkHEMLSLYJGILLC0OI3pzwrqGddkKJt46UVUEb/8xv37Kl18W/sZ9Md4b2u</vt:lpwstr>
  </property>
  <property fmtid="{D5CDD505-2E9C-101B-9397-08002B2CF9AE}" pid="118" name="x1ye=64">
    <vt:lpwstr>1aum9WHFn41Zj8eOGJi6a8slcyDiDcnu4MRT3qANXw/jQWcVCE9g8s/PbgzKM8E1UfwWdPEwy7pPwczDAeyVlnqvJ9VWwKdUXaj3Ff0TgGlqJDjkO8ZlETBE7rQxfbmaAF6YZlVZ/PevicguhYGsdop9iqSJ7aTjyKDhsXJ9FHrvdKk+HtnWI6rOguPZg1867crI9MM/bT8R547NU+Qv+3NlY0e7Uu3uuoM3VXcAEryKgNZDUdV4YvSaRdFxmHG</vt:lpwstr>
  </property>
  <property fmtid="{D5CDD505-2E9C-101B-9397-08002B2CF9AE}" pid="119" name="x1ye=65">
    <vt:lpwstr>xDhH1+++IbcXrF8L1FnMKzbYSiyr2/iyQfL5mkGauPag8AnvSf4iZe8j3j83VrPVlMaND3wHbUCKf31oxYn3vtZ1aRWK+Qfk5WWEKq7ofrqENyi1AUHbI0E+/89M1LkRgNGLJlt0lN3/vs65wkQeBwh88CiHrXqud3ZlC5IW7sQxN0ZLNTP2r3oqrNpPIVN/fSr5ZgC87QFPDlM74T8hEQNeOSedhGLvv3Dw0k8E4hET+kj7mrT997tRIcpb5JO</vt:lpwstr>
  </property>
  <property fmtid="{D5CDD505-2E9C-101B-9397-08002B2CF9AE}" pid="120" name="x1ye=66">
    <vt:lpwstr>cJb4EA5lRkIPlvFqyPl+Qj30VubtWd89vwoa+5DOoUM3QasGaqtGAJmjkcdUtnG3rtJ67HzZYP55L5TuAmMJrqNSK6kqX/KDqPJQWhKAp+EAtyWpJzzuzIOauErx9m51illo/7zul2BAcKoxPdw1/HUsX+ZQRfohaldvZbgnYMylAVbhlyulAzFAJElYBj4ZSyyBFiRhdv5wQOSL9b2kgZ1ZKex2P64VZzDcTQ9e3JxtIp+DxuLJPytxd6BlfzR</vt:lpwstr>
  </property>
  <property fmtid="{D5CDD505-2E9C-101B-9397-08002B2CF9AE}" pid="121" name="x1ye=67">
    <vt:lpwstr>CZSV+WtFO4aZsaIcxLGZyuhcWSRDi1G+zaQYKEm8WHgDwx7ZcPz7tmxQP2js4xdWLtGdnuImfoo4dPFJzdfQ8+rI/Y3R2Rn9oqhX1a/Ovh9t2/1bd/GesoTQ13mEQ4hhT8XsPUb0WzfvbnnvWb445DmyLwlklwta+nQ/3/DDNJmPssA1RiMNWy5rlcHjLW1cjCl15YlRPFik7iOfcpCGvNvO4PTyY8FLd+TE/bawekFVHI7uOZbxx9L4MdLNwB7</vt:lpwstr>
  </property>
  <property fmtid="{D5CDD505-2E9C-101B-9397-08002B2CF9AE}" pid="122" name="x1ye=68">
    <vt:lpwstr>39h4iULMFux7Tul96aiUpU4EiBR4FdLz069MImC6Jy0AzlCbJ/JSV9m6hJM2VANPvSzCfKPlGpu8bX6kfosJDwEdqRzgMSvsH0khfhklaxXyJlE2q2E0n+HyuAl897gpu2wOE0WI1Vei4U+uJ8DQ6Ka8C1c7fkRIGd0d3ShEwXKPyA5Wjgb0ENOWeEmpU69902LxJKMjhOyGUExs3r/f/PnQdDCTt3fEVBzVIvBFknZG4peXkL0c3aItVQePMat</vt:lpwstr>
  </property>
  <property fmtid="{D5CDD505-2E9C-101B-9397-08002B2CF9AE}" pid="123" name="x1ye=69">
    <vt:lpwstr>OobwnEKE1jBQZF/EDfK9If5eWKzIQZH25NI66AmdTT+jQzYSemqZvVXtvlRLeE3gq13Lfwf0NYyj7tjOgZ/tF70O3pNQVqWdE1XNy7ruomFEFhXFCGeO5ohjScEgBkulL1UGMAGHdC8ESubAjB+Ui3vAjaKdqEDs80pfsnLXZubNOD9qLsZg9pHf6o7VtJx6BTNfON2G2PDwCdWZfhBgolBLzw+6ZLN9cRYcd8vBRVM3e1xABjjAylBUhsRKxoI</vt:lpwstr>
  </property>
  <property fmtid="{D5CDD505-2E9C-101B-9397-08002B2CF9AE}" pid="124" name="x1ye=7">
    <vt:lpwstr>SpUGCFSfQ76PpGsqWHpTEZt6oVkkV0IOmEbW03UtK3fZNhTnPpiynnPfYwY9vU2yUSP+9dHP/7Z0IERo58/S4r7k/GBNgC5lNblJ10ibaG8kp1HXdO0caeQNuRm1fFpgvNu+EHmDxUe2LVsI9kR8cTXfnHQicxKuXdVDJaOOsffixY79ll4zGpwCU+m/Ox26ZV/SF4V7olM7GX7bUO3u5aj96uXWG1rUfiXi6jfQj2VaqOxls9MMkPVcwjxeUe5</vt:lpwstr>
  </property>
  <property fmtid="{D5CDD505-2E9C-101B-9397-08002B2CF9AE}" pid="125" name="x1ye=70">
    <vt:lpwstr>6vb9wVsc//eJYYzeAKyxqM4PJzdVZfku8OzFV3xzR1RUwO7tfx+uGJEpf/31cPTt/3OnQiMcXi+68y0JHlxE9ET5DAcjapqEvs0o4IYCGrxnSkbJ+M19E7sbTB3fLLIgR0ZkaR+4oYQpAe2d1XBAqg4WJ7o35mQB0mOSG+ORfLbBkdU5GlPIxe8ihWFwmLR7uPUs9YptLJPBw1JWL/IDtTXgpmH+MjbegFyCBIv3tbcb1UhnQ6Pn2n2rXZDEbau</vt:lpwstr>
  </property>
  <property fmtid="{D5CDD505-2E9C-101B-9397-08002B2CF9AE}" pid="126" name="x1ye=71">
    <vt:lpwstr>MVvJI+fbDvqFVe+wGUYdPlSLixnsAari0/rdUKfLpW/2SwbqFhS70K6KMCWhEZRjMu5B2fPRXRyqDHe8+fH2BfXU7ADNKGPJ36ioBj5izlV05iwIFHOdGIPD7CHD/M46bwDgr3GUr7UvZ6XdwLA7iv0jlkMsdfb6XCuHrvhcpn29gUE3iVxtLLBuLt5kUPodnFB8ruOeqOs5MJgg1bArtsapW4Eoi4Uo2zMnxliKaENz0d3VpZ6559/dzPdDPA6</vt:lpwstr>
  </property>
  <property fmtid="{D5CDD505-2E9C-101B-9397-08002B2CF9AE}" pid="127" name="x1ye=72">
    <vt:lpwstr>xC8Dp55Y0kHgJNmRwejRuG7YggXCezkPAKu4FO5OBIltRasrIf5jFUWIoCGEyS/iM7VAIG/mKIt8kQDIaxV13D2VAJ23DCBA4SNmaeGlYJN0IFRUO1Sb4zqrwFN1UVgqS4gZHX58PE8MxRiWbKeWY7JoygKj2Igiem/WmAKmLGhx3nJGCOlHb52ucyHtgq3Y/KU9jqlG3imAeZP06qvWaUP83mdh4VkvFRcFMkEv2504X48xspIyAse8UWRAsi+</vt:lpwstr>
  </property>
  <property fmtid="{D5CDD505-2E9C-101B-9397-08002B2CF9AE}" pid="128" name="x1ye=73">
    <vt:lpwstr>qnCaoj9Lq1aahgy2DIxnvwPOiXiYQ6ytGyws0zn+6nnCYEtmP35c+TdBWtV1XS69Z+rnFiQT2QBt0a6jxKGeq4SNvmXZE0YWGo9zEi+W7I+NQPtiWJWU3uOn6s8C0tZI0fBckZvg47t64/Jbf7lMMFn1QcAWi2Gy1Cgh9WrnCiwNAH7ZLe5IeA/ns7D5cdD+CGOoHrL/5ALCDVckxtXj1M7QpfuWsYQSgIY5vswXHGuEjFSCBgllOuj8Ijw4bgd</vt:lpwstr>
  </property>
  <property fmtid="{D5CDD505-2E9C-101B-9397-08002B2CF9AE}" pid="129" name="x1ye=74">
    <vt:lpwstr>7EidvL+cJeFIH2QzHW7U7YXZqBcCR7vZ/BcvYr6UFxduOX3CPZosmUuOPogbk+FvUZQPQdPjYP+ks5ueLUM92HYSNTZgFcYQvDA6jCjF/3ss7H8IUVUxeEhjjk7NIc+dQAWyKfL+PPgX3/8tE4AhmIFYLb9piFkqkBTUfPLiJtFgu3FPwg2BdCd6zG2GlwtWu9Yo8KWMNheiMsK+TOJIJYvaKCoV2LE8RjrOEl6nPOCUD+wGpVKNTUrF2F9toSZ</vt:lpwstr>
  </property>
  <property fmtid="{D5CDD505-2E9C-101B-9397-08002B2CF9AE}" pid="130" name="x1ye=75">
    <vt:lpwstr>+kjGjcyqz5WPIDCv1FcEweZnmcIh0gQ+DM0vLdDE/W48A0j2QSGXlpJMaAyUlR0mUs5dsMKA1zFci5FEMmDc/3GFz7pvg06A8G3S/KwT67MSJioeHIAAL7vctDDPdZgdwzDLkFcGGmmb+IjnxYdOg18mL37jABNsKFSjPm792mabYEZpnP+WH2DYFeux24l1K3q/xSJlA0XKUO3D39x0Yb71MhQsPLInjboEQd6z8hJNcb4nfPbCx+yrpVsbiB7</vt:lpwstr>
  </property>
  <property fmtid="{D5CDD505-2E9C-101B-9397-08002B2CF9AE}" pid="131" name="x1ye=76">
    <vt:lpwstr>wfx2jYA3zXBhxnqXaBp7FG2REKbEDpdIwry56D7pcEsuq6lpHmIHpTvopmBnyIYQl0XnmVTEVl7ZIqb+GrPRY4diWJjb4mIaiJJvkiDPNKclIaqGSoO7VKbleiWDewoUgiHW+pYA0Om+5eDL5quzxGSMtSkRGmmVODVhT4kYGhsmtJcnrPuvO/xWrClP3c9Z483nF4qSQY7rrAJfbyVhXFgMP5Dd5zsuSGU1qb/tOr+7m4Wv7IJpXNcWZl7isg/</vt:lpwstr>
  </property>
  <property fmtid="{D5CDD505-2E9C-101B-9397-08002B2CF9AE}" pid="132" name="x1ye=77">
    <vt:lpwstr>UlonwO1ikdRiZ/NOZ7Nw2zrwdtBl9DoZNQOsW3lxI45ENPLEgI2gEXwNFzLpO7/tYhH6I8mkkPcAWzowSfnk9mmdMteLZ5LsjsPLhBRbBaKINj4CHjD/gdx8InNXIGn3XbG81ZnDkdQArjqtrau82cRjh3HXT3SCpi3xqJYdcA2VpP123eBFMVkU1IBfCZuRAaqKKaysX5V73yOsHlNUfaYCCjyTW5IRkg55fzHFNHCWKFZTCfJd+w3w+xVz+uD</vt:lpwstr>
  </property>
  <property fmtid="{D5CDD505-2E9C-101B-9397-08002B2CF9AE}" pid="133" name="x1ye=78">
    <vt:lpwstr>VgeCES0a3kR8njfNSs3qNLviItgeEVVkmxJO0RvPx2CMMy2dp3qEsFyE2invaIzv2U8sy76m+pNSsDjmY/FD3B7JxP77OTFGYNfs9MFS+Ffr/edk/l9L3d14hWBJ1tF2/KGFoEbg9yh24cQ12XoPzBoqDvTlIg7wQ4CD6ym45+1uYSfxQH0Tza2eYUIpMZg7juxC83f/xPbwhc5bQ+2Wl7pAaGvma97HNci9s/nctA9nIWHh4t28dQezQpfl6+a</vt:lpwstr>
  </property>
  <property fmtid="{D5CDD505-2E9C-101B-9397-08002B2CF9AE}" pid="134" name="x1ye=79">
    <vt:lpwstr>FxBh2xUKCZeHA89HM1uQyVaShLP3WiHhJrPycBBOmBFlPJ9KcArV9V7JnU+x4iHtyX18dzCeHeflO0Knk1VOP4MUQRdtsLd5tuatyFZopnwa+zNSh1e+Uk+z3sbHjF2rRz87Qo4qilqAbQYOoic5UhhLZzPnskkK5MvmLsTLuCh1+boyIXpOXAC0R4X77TTDiNSfO/Op+QElWlTxWmD4To4/lVBxZV05Hv2hxAgvYAlFbJzLa3RDltLqn9LoxtM</vt:lpwstr>
  </property>
  <property fmtid="{D5CDD505-2E9C-101B-9397-08002B2CF9AE}" pid="135" name="x1ye=8">
    <vt:lpwstr>eIzo+tPg59c1/GDlBiCQADhxMfJMOq5EVvka/l264WBl4fDsYJFkuL9ZJHoFaqyvKwQK7uWAs9IiXE6THrVEwf31WuzfG2KeyF96QXtqP6RhPJW//+SkTk7fHK4TNuwdpTotb6ISQnw0MTfiAdWb7R17b8yMzVm1B7D7UNOXG4/f3wJ3HJvNTfv+6GuSVSRWuPKDQTGaxihzBmvDdT72rEI8Gb7QOpZjTzA2jF9jAXGECJ8ZGQM1d+C4ZrZaHkh</vt:lpwstr>
  </property>
  <property fmtid="{D5CDD505-2E9C-101B-9397-08002B2CF9AE}" pid="136" name="x1ye=80">
    <vt:lpwstr>VDkQZ/PkVd470hL3XaCtaoIc7kO5extcq3dtDz73HidoywyN54/Aa2l0IP2dtUQyGdGOk++XcRcZIviAYWSI+cJofDf9oFv3xNMBmjuRqHnRWbhHGlcK7ugTek+CMpOSUN2pSzLf3MwFZI5LUcDRiZKwg6QBNTht/95+uXJUQ2hGgnjuAigo61iOArL/MK5uQriqJICz5SPju0686eck7u/hQ+R3ooBCN50dnr0g+nhr7rcpo85VmXpE/1FDQeR</vt:lpwstr>
  </property>
  <property fmtid="{D5CDD505-2E9C-101B-9397-08002B2CF9AE}" pid="137" name="x1ye=81">
    <vt:lpwstr>TSbzU8tmnsOMyBVYSXXx4BMl8keEwCI/8tFWMi56+oIwp1ycnZvlr24IIaKTs2qY7rOZkVuHddjjoWlaObJtkh2Pw5TfRGNfs6n/9tZimqOV7zxpPfvDFjcRjoRc43HymtKDzjiZFuaCSUzl4uBHHxkdYmK0F91WgLPzZKNl92ENFL3vgyJJm6oYcW/aL/whXrVZ1BG73NJQi7F4j0YkOXmXX37O5lr+7bGfMwNGpZfZW7wf17YpR19UieHQBHB</vt:lpwstr>
  </property>
  <property fmtid="{D5CDD505-2E9C-101B-9397-08002B2CF9AE}" pid="138" name="x1ye=82">
    <vt:lpwstr>sl1K09DaX5Eyup+bOemxu1Suw8e1PanNdOTQWnB1nd354y7v2VYrzug/WHkN8Cg781ZPVf/2NghfihxTWrEgQWrZVo6XfuNfOUyzjpb92ZNH702JC34l4frKb/6C9xY+4KThEeuyKd58ljN9aqHv7XeuOj4gjNFHf39c42OLgba03xAVvHNjv7U6UOdhXHWc19i/o3GaZd8NZq8/oOqacLM1cSaUC+BexcsFcC2DlL4wEEILpDnm18pCSpt+EzR</vt:lpwstr>
  </property>
  <property fmtid="{D5CDD505-2E9C-101B-9397-08002B2CF9AE}" pid="139" name="x1ye=83">
    <vt:lpwstr>3Idnv34qBgM19CRtaBn+VBS7b7egBoaMKA0fNhQ+cSyObeMxdJd2wjF3zugzLQ8zd4hUdjy7S8p4Y+lGYyMp0wQMyNhnXe/VawbvrQgpQbWqTUV1GEMOZ1ifgxbz5owiYDtiNG44DK3nVX5e4mtbQiN4WCZkeTExYpLB3aq/qyXLZgOZekseAC3/1YhuoohZ9cmuAuMCVihxvqNBG0cqyZjEjG0hqe43MRC++2apoPkLqmElcCAw59IwMskv3WI</vt:lpwstr>
  </property>
  <property fmtid="{D5CDD505-2E9C-101B-9397-08002B2CF9AE}" pid="140" name="x1ye=84">
    <vt:lpwstr>/cahiScGM3fgrstoV0x+NXjD0Cyqr3LSC7ovHdFk6NhK3VSilZurXgs2Mu+uxyvG2Ya5hyb/1lV9zBVpQbvc7S/urUxiHT9qT6GEVKSykCzja992SoiTFYVSxTJLmzgcZwOOnC0RXVq8/mMIi4gCR4A7r2ztLWjqvqlyGxM6QhXkn4bIFWM64YX5rvWOQ2ts95ljX1wUlZTihYrtxde76uhlQjP3AGalu/PZI1mRACcwWuoWZo2NkFg/PPSRIP8</vt:lpwstr>
  </property>
  <property fmtid="{D5CDD505-2E9C-101B-9397-08002B2CF9AE}" pid="141" name="x1ye=85">
    <vt:lpwstr>5l0uaCu8oP002Ddag2k/AUOM0gOywfWDA7bimfiP9dg/s9dOfIy+bMPwE/25qF5rVirBAH0TiadUKCasumf/FafGqhriP5BcAzRFi1hlTkQf1X/aPa7bpCUQCTV6scbMNI+0pfqVx/MCC9262/rKUjU6VE7KpiTcMJ/ABjcyHPJhSfxxOhPSAH2XZLHg7+4v3q32JO/ekMihc49oK8IZE+TCxXoPgWyu+xCEF3fbQ56hJssBCUAT1kdH3ojTH2M</vt:lpwstr>
  </property>
  <property fmtid="{D5CDD505-2E9C-101B-9397-08002B2CF9AE}" pid="142" name="x1ye=86">
    <vt:lpwstr>YMNgY3sCy1BQiWE50pOo3BQ1l1NCxsx0lV7GaFySJq8YrEQGCFJeFVexhUHWdq8G/EKQhVEnLJ38PjO+GxJTwObRv5qY/Byd37I1TwI13ZyXk+99VcNWKQ09ldmPk/naqeY7FzMfNHHIO87XkoQa39zoWtT0sik1mRpql2jnLImxFUzrZEmcF0hDeJASXGDR5k3wfnOZ7Onpp1KyL7Sx4Q8mz6xfE30FUxtm/mXGhMpGWUg6RTd5wnt1HrFp/+R</vt:lpwstr>
  </property>
  <property fmtid="{D5CDD505-2E9C-101B-9397-08002B2CF9AE}" pid="143" name="x1ye=87">
    <vt:lpwstr>6q4gVRyOgiJjAgmevtyfuco52Ld78LUcL0x+WLn7OfG1oApeDi2T1cwU6x9VNFnkrRT54Jo54iBE9ZRSFt6Km4cnjTHXQoevmMZWuwjwSf2s5QWcdSjkYBhjlZgMHGs5/fl96LNnPsLKNjoOOZj36dAnluCs607iFkeJTsTHxH51LAfA+a+3K2QT3sq6ufd9spbzwA5MguCmctF5ZorEW3ahAoj62ichXnBEdE9iODtiAL68V6IwdBfI2uHNxN4</vt:lpwstr>
  </property>
  <property fmtid="{D5CDD505-2E9C-101B-9397-08002B2CF9AE}" pid="144" name="x1ye=88">
    <vt:lpwstr>FIh3/tmPIvqUCXOOuPR7SVU62Vj0M7zhW9JszbbbFjXUZghWdo1h9XDAuzchUKETx9G1b7/5ltp0Hm3ae8QyMGluGyoblceZTnXvb2fHwf50RffaSFR9MZ4cYQU3GDfX2eA9V9OVTQpqVbe39gfNdodOHcRun3F0jWIc19tu75kEQx+RpUc5maM8p36YusgiOY8hOMY8PPCkrgaNfglr9AtpLpAd7r3p0FfYtou1GipXrcVcLnZ15zTC1HA8+Jq</vt:lpwstr>
  </property>
  <property fmtid="{D5CDD505-2E9C-101B-9397-08002B2CF9AE}" pid="145" name="x1ye=89">
    <vt:lpwstr>gX4z7EJ9F1EPXnuvgU2CKIfHmnpHJW6b0d+li/ekYeK2jnlvj9QpHmX0Dpl21GLSYEPTzn6bYlOoieZzU/tUB4Kp9m7H5SnzDTQhd1p1gWC/2hwt1xh6y3gIQT53clqVnva1J+QhuNZu0BNncC1/k1BXbAAi++oB0UhLLiR8VtuRi+hpx3HX5aLYCWF3VG4uCzUAE9Zk2dRoN2dVqST+Mj43nAg7x6fYJsjaAC0TsySwg8loIPvRuE0o5H58drW</vt:lpwstr>
  </property>
  <property fmtid="{D5CDD505-2E9C-101B-9397-08002B2CF9AE}" pid="146" name="x1ye=9">
    <vt:lpwstr>Kvb/vaRTBUEk+CuxMgpndN+LIdyGIOLPsHUOV3KMlomKH8pR+JQugHfCy3uuPMm1dwV0jyn7Lftlbd6boa+AhnQxOgDTWpvWFA8y+e0+SRuaQO5pQrlobmJqBf2YCv/qVGDLYxo2jIRdUzbQJOatwUz8hFpSn6+TByG8yH5h/DIP4fu6b7vaUvtVb0QOKs9HOO8i9CTEOQKlbKD7Ylv+L44ijB3hzUU9lYUGBaT9LSUSRxq9sdp+cCe9KFBreiq</vt:lpwstr>
  </property>
  <property fmtid="{D5CDD505-2E9C-101B-9397-08002B2CF9AE}" pid="147" name="x1ye=90">
    <vt:lpwstr>N6KPWAYNqGZwu9IU+EuhabRm2iEdSblltQ+zGbh+REU9FrGLbIZniQuUYY8OFNJUX23AUCUyCR/szwqVpx1TXnsGqd34iki/3tnY2ujNHh0PypRiE65IiSFhggF+lN4ozRLDLrzC6OvNn+oKkxZuJHjY3hRnwqgY11J+rDStTse6nx97Kly0J/AuNieYwgP8PHfCVpVAxOqHwlrQqj4tt31K8RBC2b+t4TOoCo/qRqPNSSzI4r9n362RPmc1XOB</vt:lpwstr>
  </property>
  <property fmtid="{D5CDD505-2E9C-101B-9397-08002B2CF9AE}" pid="148" name="x1ye=91">
    <vt:lpwstr>zn3s9mj2LiKT92hndXDGyyycKyNa2HKzMVlKqUxt3sPyAzX6dk0aIbRBufTfu+gepmenoq0ROug5IC0AFTB3bF8Hzvr7qlKK06FqUkMIxTtyCSHuHrLiE7uJlc4QtbNCF9FLS2abHgATnpdsOZIj7nWG6K6Dyx4Wc3kskuBIk0Tf9LBrOfGjjyKIrskWjVGQd9BA7/AgBL2ysDjHQFqc1H6isCwV0D4OgGSg0xQtDuxVA+a3iz1y2tIxxgovuQB</vt:lpwstr>
  </property>
  <property fmtid="{D5CDD505-2E9C-101B-9397-08002B2CF9AE}" pid="149" name="x1ye=92">
    <vt:lpwstr>k5wem+cTwUm0HAxfBFoC++6hXstDrDvBJ2UZ42vuuunnK3Vo58xb+c++wCcEUeQXBzgQJ3DOwrBNwcawF+SP8mlAsLswwcFz8tzq80r0zN8fbH2PndFNPYcpXe6+bORqnDVG9l2JY/X9+GUanxKH3UUCQOy2FxnwylflUjUAz7edZ8l47Jc6fD2/laNG1PURO9pYOdZff+ejN8h6RSDY97B2D1IJUnzfL3pwjMXOaNsAs9kj4OlYwQq/PqOX9V2</vt:lpwstr>
  </property>
  <property fmtid="{D5CDD505-2E9C-101B-9397-08002B2CF9AE}" pid="150" name="x1ye=93">
    <vt:lpwstr>zN+eYRXaUns+jS+udUqARVwAeoxXbuwrzKYhNFPqmDZU3U3lyr74hFqeb3tClsi+i8QNLVz94MmEca1QZSEQtKBmf3RdZrmaXAuYiz15mZNEYmluJnSwDTvUy0QyiHCcFffSzIPdnw/S6OBv0OpzKWF3RLcXrooyuhFZQWOrDIEjkFP2TI5Q1d4NxklzuvSsWFX0toWopFgo7IHzPwei4n2x5rG8aSVH3qcOBEZdHiSSdZD71bAERTV2SUgOYNp</vt:lpwstr>
  </property>
  <property fmtid="{D5CDD505-2E9C-101B-9397-08002B2CF9AE}" pid="151" name="x1ye=94">
    <vt:lpwstr>MqsZAIlSY48EXEg7jDElTjxtPlulwArO4WldbAjvA50gC3MLRWfhvgMYK+QQI8H6FEbpJCwp9edyXThyrWUu5Hghso2iTth3qarXxGXvxxB90KsUtCb9iHum4aXtWv1jmZ0qv84R4upfN22AqSuNU55mnJFF/29A65jWoT7UG6DZhHQ1SrLIOgKzZt7x6ZC39PP3twnEP8oSVJ/TUXp7DqL1WMzTJOCP1SNJ5ijQj3xSRPH20YT4QRmkPbulvvr</vt:lpwstr>
  </property>
  <property fmtid="{D5CDD505-2E9C-101B-9397-08002B2CF9AE}" pid="152" name="x1ye=95">
    <vt:lpwstr>5ne0P4zQgcrJbWOZd5w2DLUfUM/gx0EALYcL8C11rY+uDSvchiPtLGta2fP0lg3yNJXNYLDr408qXwYanIGeuyAvMbt3oDaKkWEMDsPPN1gfT0mPWouuZJMuc10Fl8AgWSYWi/HnX24sM6SOb8Jowa/L36TRCkjVH7SojIV/MPxInoc1vzw/HhGStm11/fCsPYLIi6LAh4Oi3s76xYvm91HXDGAH8V8htO52tECGnkhVwpHapqPBHZx2OxzDhqK</vt:lpwstr>
  </property>
  <property fmtid="{D5CDD505-2E9C-101B-9397-08002B2CF9AE}" pid="153" name="x1ye=96">
    <vt:lpwstr>AyIJIcxedv/28kZE2JVSO/9miB3HOSsG+Vubnofwhal+te3TufXrvU8ORaz/GomtoupBncJq9dhaALY45iz09UksMrg3H6/UlkEKfV1V3XKTUJxA0T/bIRhyqrHY7Gw3VWk9PStlrgFQrY3AA23YnebLscrFVyUkcpzpabsOqz1hZQQRDUfW6orLILPxGWhR4MMdht/GHoPu+OoCOSv/iJQb2M9c5RDr8hzLGZy2I1TQar5WnTpyERiJiBo3JWM</vt:lpwstr>
  </property>
  <property fmtid="{D5CDD505-2E9C-101B-9397-08002B2CF9AE}" pid="154" name="x1ye=97">
    <vt:lpwstr>kYfKm6ygA+Dmc6BVgHY+kPQ6gjSQPyQuCHEwPFqDorD7NmW6yWrP6+wIZd5R1hhGYOPZBC4r4MDQdZiPapn7lfPoxBumtBKyixJ5BMOUzgBoa2mlDHOvBp0fpXFa9g/GxYBs1bVp2Mmf+MBCMJ7jDZC9gE8ImKVLz4Tai6Cxl6iAL19vIauc0kHFYawoLzuG8MKF5m2xXWriTuQOGrTWeKqoz8V7tOctKLSC7oG5XyCUOgrA28wSJMQLmByiXQe</vt:lpwstr>
  </property>
  <property fmtid="{D5CDD505-2E9C-101B-9397-08002B2CF9AE}" pid="155" name="x1ye=98">
    <vt:lpwstr>yG0m54sAInuM1FkNQJuNmx3L5qa5qv6vIRKPnCtOaSjQEV7aWJMT9MaKhd+CFvL5GdgvEIXY3cj0ms2m1JXInnA2V6CjOzHJ3AxA67Jd4rtyTVQjWMTbzcAQWbeP+5I+StRVm1wkP9jen7VHV0e9YgniKLHB9nemGBXmxSaTOzo8sEF6iEKa2YNE0MkmKuc1jfJnhw6Y3zZxmUVZxB+xyNQR4FQNYWmyfMBGSz9kSDgmI0USa/n5L23LFck7JCn</vt:lpwstr>
  </property>
  <property fmtid="{D5CDD505-2E9C-101B-9397-08002B2CF9AE}" pid="156" name="x1ye=99">
    <vt:lpwstr>VAKMvvzhKw4UMSidQ0jXLNitBeOz0i4Wq1xkoqnJkRep4Lz1sPCQua3bKWkG59Y+UQCsnagKWIJ8dkd5oe9evEhlBvhUeElTuh9zBFRmbTwNUUpZE+TJ84sldHzEzmuQ8k0reTKJOtsyl2E24OTHpQ8jfLUCmx2EV7Kmg7wmBOEU3Bc3ZBH4fdjB9JaCLjzecvI1uTOdtXfNVPO6K8QwCY65ib4bkfVReBIV8N2aWmg+nNo7tH1Q671Zcb9dnNq</vt:lpwstr>
  </property>
</Properties>
</file>